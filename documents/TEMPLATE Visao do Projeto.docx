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7B875F" w14:textId="0D6CBA1E" w:rsidR="00A306A3" w:rsidRPr="00220514" w:rsidRDefault="00A306A3" w:rsidP="006E1B72">
      <w:pPr>
        <w:jc w:val="both"/>
        <w:rPr>
          <w:rFonts w:ascii="Times New Roman" w:hAnsi="Times New Roman"/>
          <w:noProof/>
        </w:rPr>
      </w:pPr>
    </w:p>
    <w:p w14:paraId="3105039B" w14:textId="77777777" w:rsidR="00A306A3" w:rsidRPr="00220514" w:rsidRDefault="00A306A3" w:rsidP="006E1B72">
      <w:pPr>
        <w:jc w:val="both"/>
        <w:rPr>
          <w:rFonts w:ascii="Times New Roman" w:hAnsi="Times New Roman"/>
          <w:noProof/>
        </w:rPr>
      </w:pPr>
    </w:p>
    <w:p w14:paraId="28681EB6" w14:textId="77777777" w:rsidR="00A306A3" w:rsidRPr="00220514" w:rsidRDefault="00A306A3" w:rsidP="006E1B72">
      <w:pPr>
        <w:jc w:val="both"/>
        <w:rPr>
          <w:rFonts w:ascii="Times New Roman" w:hAnsi="Times New Roman"/>
          <w:noProof/>
        </w:rPr>
      </w:pPr>
    </w:p>
    <w:p w14:paraId="3D6EF7F2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08707167" w14:textId="77777777" w:rsidR="00C434BC" w:rsidRDefault="00C434BC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1545C910" w14:textId="77777777" w:rsidR="00C434BC" w:rsidRDefault="00C434BC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5F821725" w14:textId="77777777" w:rsidR="00C434BC" w:rsidRDefault="00C434BC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600557BF" w14:textId="77777777" w:rsidR="00C434BC" w:rsidRDefault="00C434BC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652AD1DC" w14:textId="1CBED530" w:rsidR="00A306A3" w:rsidRPr="00220514" w:rsidRDefault="00A306A3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  <w:r w:rsidRPr="00220514">
        <w:rPr>
          <w:rFonts w:ascii="Times New Roman" w:hAnsi="Times New Roman" w:cs="Times New Roman"/>
          <w:color w:val="0000FF"/>
          <w:sz w:val="48"/>
          <w:szCs w:val="48"/>
        </w:rPr>
        <w:t>[Nome do Projeto]</w:t>
      </w:r>
    </w:p>
    <w:p w14:paraId="36C1C1AF" w14:textId="77777777" w:rsidR="00A306A3" w:rsidRPr="00220514" w:rsidRDefault="00A306A3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42302B78" w14:textId="25A0C773" w:rsidR="00A306A3" w:rsidRPr="00220514" w:rsidRDefault="00620155" w:rsidP="00C434BC">
      <w:pPr>
        <w:pStyle w:val="Ttulo10"/>
        <w:spacing w:before="120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220514">
        <w:rPr>
          <w:rFonts w:ascii="Times New Roman" w:hAnsi="Times New Roman" w:cs="Times New Roman"/>
          <w:b/>
          <w:color w:val="auto"/>
          <w:sz w:val="48"/>
          <w:szCs w:val="48"/>
        </w:rPr>
        <w:t>VISÃO</w:t>
      </w:r>
      <w:r w:rsidR="00A306A3" w:rsidRPr="00220514">
        <w:rPr>
          <w:rFonts w:ascii="Times New Roman" w:hAnsi="Times New Roman" w:cs="Times New Roman"/>
          <w:b/>
          <w:color w:val="auto"/>
          <w:sz w:val="48"/>
          <w:szCs w:val="48"/>
        </w:rPr>
        <w:t xml:space="preserve"> DO PROJETO</w:t>
      </w:r>
    </w:p>
    <w:p w14:paraId="4D006CB7" w14:textId="77777777" w:rsidR="00A306A3" w:rsidRPr="00220514" w:rsidRDefault="00A306A3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  <w:sz w:val="48"/>
          <w:szCs w:val="48"/>
        </w:rPr>
      </w:pPr>
    </w:p>
    <w:p w14:paraId="24578552" w14:textId="77777777" w:rsidR="00A306A3" w:rsidRPr="00220514" w:rsidRDefault="00A306A3" w:rsidP="00C434BC">
      <w:pPr>
        <w:pStyle w:val="Ttulo10"/>
        <w:spacing w:before="120"/>
        <w:jc w:val="center"/>
        <w:rPr>
          <w:rFonts w:ascii="Times New Roman" w:hAnsi="Times New Roman" w:cs="Times New Roman"/>
          <w:color w:val="0000FF"/>
        </w:rPr>
      </w:pPr>
      <w:r w:rsidRPr="00220514">
        <w:rPr>
          <w:rFonts w:ascii="Times New Roman" w:hAnsi="Times New Roman" w:cs="Times New Roman"/>
          <w:color w:val="auto"/>
        </w:rPr>
        <w:t xml:space="preserve">Versão </w:t>
      </w:r>
      <w:r w:rsidRPr="00220514">
        <w:rPr>
          <w:rFonts w:ascii="Times New Roman" w:hAnsi="Times New Roman" w:cs="Times New Roman"/>
          <w:color w:val="0000FF"/>
        </w:rPr>
        <w:t>[</w:t>
      </w:r>
      <w:proofErr w:type="spellStart"/>
      <w:r w:rsidRPr="00220514">
        <w:rPr>
          <w:rFonts w:ascii="Times New Roman" w:hAnsi="Times New Roman" w:cs="Times New Roman"/>
          <w:color w:val="0000FF"/>
        </w:rPr>
        <w:t>n.n</w:t>
      </w:r>
      <w:proofErr w:type="spellEnd"/>
      <w:r w:rsidRPr="00220514">
        <w:rPr>
          <w:rFonts w:ascii="Times New Roman" w:hAnsi="Times New Roman" w:cs="Times New Roman"/>
          <w:color w:val="0000FF"/>
        </w:rPr>
        <w:t>]</w:t>
      </w:r>
    </w:p>
    <w:p w14:paraId="4CA2504A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09EEF4E3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2F355F50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2D965868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  <w:sectPr w:rsidR="00A306A3" w:rsidRPr="00220514" w:rsidSect="0064152B"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14:paraId="7BCA472C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1A19686F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  <w:b/>
          <w:szCs w:val="20"/>
        </w:rPr>
      </w:pPr>
      <w:r w:rsidRPr="00220514">
        <w:rPr>
          <w:rFonts w:ascii="Times New Roman" w:hAnsi="Times New Roman" w:cs="Times New Roman"/>
          <w:b/>
          <w:szCs w:val="20"/>
        </w:rPr>
        <w:t>Histórico de Revisão</w:t>
      </w:r>
    </w:p>
    <w:p w14:paraId="5BC83121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tbl>
      <w:tblPr>
        <w:tblW w:w="902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840"/>
        <w:gridCol w:w="4666"/>
        <w:gridCol w:w="2083"/>
      </w:tblGrid>
      <w:tr w:rsidR="00A306A3" w:rsidRPr="00220514" w14:paraId="10E785BB" w14:textId="77777777" w:rsidTr="009A601D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11B1C8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Data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DE03A0" w14:textId="77777777" w:rsidR="00A306A3" w:rsidRPr="00220514" w:rsidRDefault="00A306A3" w:rsidP="006E1B72">
            <w:pPr>
              <w:pStyle w:val="RUPTabela"/>
              <w:snapToGrid w:val="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Versão</w:t>
            </w:r>
          </w:p>
        </w:tc>
        <w:tc>
          <w:tcPr>
            <w:tcW w:w="4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3DCCEA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B2B44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lang w:val="pt-BR"/>
              </w:rPr>
            </w:pPr>
            <w:r w:rsidRPr="00220514">
              <w:rPr>
                <w:rFonts w:ascii="Times New Roman" w:hAnsi="Times New Roman" w:cs="Times New Roman"/>
                <w:b/>
                <w:bCs/>
                <w:lang w:val="pt-BR"/>
              </w:rPr>
              <w:t>Autor</w:t>
            </w:r>
          </w:p>
        </w:tc>
      </w:tr>
      <w:tr w:rsidR="00A306A3" w:rsidRPr="00220514" w14:paraId="7CE4D126" w14:textId="77777777" w:rsidTr="009A601D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1D0208FD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b/>
                <w:bCs/>
                <w:color w:val="0000FF"/>
                <w:lang w:val="pt-BR"/>
              </w:rPr>
            </w:pP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 w14:paraId="721F9245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FF"/>
                <w:lang w:val="pt-BR"/>
              </w:rPr>
            </w:pPr>
          </w:p>
        </w:tc>
        <w:tc>
          <w:tcPr>
            <w:tcW w:w="4666" w:type="dxa"/>
            <w:tcBorders>
              <w:left w:val="single" w:sz="2" w:space="0" w:color="000000"/>
              <w:bottom w:val="single" w:sz="2" w:space="0" w:color="000000"/>
            </w:tcBorders>
          </w:tcPr>
          <w:p w14:paraId="403B6265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FF"/>
                <w:lang w:val="pt-BR"/>
              </w:rPr>
            </w:pP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A83F3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FF"/>
                <w:lang w:val="pt-BR"/>
              </w:rPr>
            </w:pPr>
          </w:p>
        </w:tc>
      </w:tr>
      <w:tr w:rsidR="00A306A3" w:rsidRPr="00220514" w14:paraId="6EFACF50" w14:textId="77777777" w:rsidTr="009A601D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713890C5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220514">
              <w:rPr>
                <w:rFonts w:ascii="Times New Roman" w:hAnsi="Times New Roman" w:cs="Times New Roman"/>
                <w:color w:val="000000"/>
                <w:lang w:val="pt-BR"/>
              </w:rPr>
              <w:t xml:space="preserve"> 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 w14:paraId="2216BA0C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sz="2" w:space="0" w:color="000000"/>
              <w:bottom w:val="single" w:sz="2" w:space="0" w:color="000000"/>
            </w:tcBorders>
          </w:tcPr>
          <w:p w14:paraId="5CEC282A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DA9DF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306A3" w:rsidRPr="00220514" w14:paraId="6DFB20B1" w14:textId="77777777" w:rsidTr="009A601D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26F02148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 w14:paraId="65398C50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sz="2" w:space="0" w:color="000000"/>
              <w:bottom w:val="single" w:sz="2" w:space="0" w:color="000000"/>
            </w:tcBorders>
          </w:tcPr>
          <w:p w14:paraId="6BC8CC00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70E45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306A3" w:rsidRPr="00220514" w14:paraId="150B6F3F" w14:textId="77777777" w:rsidTr="009A601D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 w14:paraId="562205E9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color w:val="000000"/>
                <w:lang w:val="pt-BR"/>
              </w:rPr>
            </w:pP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</w:tcPr>
          <w:p w14:paraId="72498CCA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4666" w:type="dxa"/>
            <w:tcBorders>
              <w:left w:val="single" w:sz="2" w:space="0" w:color="000000"/>
              <w:bottom w:val="single" w:sz="2" w:space="0" w:color="000000"/>
            </w:tcBorders>
          </w:tcPr>
          <w:p w14:paraId="0AAB16B9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37C11" w14:textId="77777777" w:rsidR="00A306A3" w:rsidRPr="00220514" w:rsidRDefault="00A306A3" w:rsidP="006E1B72">
            <w:pPr>
              <w:pStyle w:val="RUPTabela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72B779E8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03CCB810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5FBDFE2D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16CCDF50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4C9FC72B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28A8A4EC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68CBC594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6C67A26B" w14:textId="77777777" w:rsidR="00A306A3" w:rsidRPr="00220514" w:rsidRDefault="00A306A3" w:rsidP="006E1B72">
      <w:pPr>
        <w:pStyle w:val="Ttulo10"/>
        <w:jc w:val="both"/>
        <w:rPr>
          <w:rFonts w:ascii="Times New Roman" w:hAnsi="Times New Roman" w:cs="Times New Roman"/>
        </w:rPr>
      </w:pPr>
    </w:p>
    <w:p w14:paraId="5ECED30A" w14:textId="77777777" w:rsidR="00A306A3" w:rsidRPr="00220514" w:rsidRDefault="00A306A3" w:rsidP="006E1B72">
      <w:pPr>
        <w:jc w:val="both"/>
        <w:rPr>
          <w:rFonts w:ascii="Times New Roman" w:hAnsi="Times New Roman"/>
        </w:rPr>
      </w:pPr>
    </w:p>
    <w:p w14:paraId="3F82FD53" w14:textId="77777777" w:rsidR="00A306A3" w:rsidRPr="00220514" w:rsidRDefault="00A306A3" w:rsidP="006E1B72">
      <w:pPr>
        <w:pStyle w:val="Ttulo10"/>
        <w:pageBreakBefore/>
        <w:jc w:val="both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lastRenderedPageBreak/>
        <w:t>Sumário</w:t>
      </w:r>
    </w:p>
    <w:p w14:paraId="1F3D3910" w14:textId="77777777" w:rsidR="00A306A3" w:rsidRPr="00220514" w:rsidRDefault="00A306A3" w:rsidP="006E1B72">
      <w:pPr>
        <w:jc w:val="both"/>
        <w:rPr>
          <w:rFonts w:ascii="Times New Roman" w:hAnsi="Times New Roman"/>
          <w:b/>
        </w:rPr>
        <w:sectPr w:rsidR="00A306A3" w:rsidRPr="00220514" w:rsidSect="00CC540C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14:paraId="08C9D4DD" w14:textId="5064C9DF" w:rsidR="00A54F10" w:rsidRPr="00220514" w:rsidRDefault="00A306A3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220514">
        <w:rPr>
          <w:rFonts w:ascii="Times New Roman" w:hAnsi="Times New Roman"/>
        </w:rPr>
        <w:fldChar w:fldCharType="begin"/>
      </w:r>
      <w:r w:rsidRPr="00220514">
        <w:rPr>
          <w:rFonts w:ascii="Times New Roman" w:hAnsi="Times New Roman"/>
        </w:rPr>
        <w:instrText xml:space="preserve"> TOC \o "1-3" \h \z \u </w:instrText>
      </w:r>
      <w:r w:rsidRPr="00220514">
        <w:rPr>
          <w:rFonts w:ascii="Times New Roman" w:hAnsi="Times New Roman"/>
        </w:rPr>
        <w:fldChar w:fldCharType="separate"/>
      </w:r>
      <w:hyperlink w:anchor="_Toc63431424" w:history="1">
        <w:r w:rsidR="00A54F10" w:rsidRPr="00220514">
          <w:rPr>
            <w:rStyle w:val="Hyperlink"/>
            <w:rFonts w:ascii="Times New Roman" w:hAnsi="Times New Roman"/>
            <w:noProof/>
          </w:rPr>
          <w:t>1</w:t>
        </w:r>
        <w:r w:rsidR="00A54F10"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54F10" w:rsidRPr="00220514">
          <w:rPr>
            <w:rStyle w:val="Hyperlink"/>
            <w:rFonts w:ascii="Times New Roman" w:hAnsi="Times New Roman"/>
            <w:noProof/>
          </w:rPr>
          <w:t>INTRODUÇÃO</w:t>
        </w:r>
        <w:r w:rsidR="00A54F10" w:rsidRPr="00220514">
          <w:rPr>
            <w:noProof/>
            <w:webHidden/>
          </w:rPr>
          <w:tab/>
        </w:r>
        <w:r w:rsidR="00A54F10" w:rsidRPr="00220514">
          <w:rPr>
            <w:noProof/>
            <w:webHidden/>
          </w:rPr>
          <w:fldChar w:fldCharType="begin"/>
        </w:r>
        <w:r w:rsidR="00A54F10" w:rsidRPr="00220514">
          <w:rPr>
            <w:noProof/>
            <w:webHidden/>
          </w:rPr>
          <w:instrText xml:space="preserve"> PAGEREF _Toc63431424 \h </w:instrText>
        </w:r>
        <w:r w:rsidR="00A54F10" w:rsidRPr="00220514">
          <w:rPr>
            <w:noProof/>
            <w:webHidden/>
          </w:rPr>
        </w:r>
        <w:r w:rsidR="00A54F10" w:rsidRPr="00220514">
          <w:rPr>
            <w:noProof/>
            <w:webHidden/>
          </w:rPr>
          <w:fldChar w:fldCharType="separate"/>
        </w:r>
        <w:r w:rsidR="00A54F10" w:rsidRPr="00220514">
          <w:rPr>
            <w:noProof/>
            <w:webHidden/>
          </w:rPr>
          <w:t>4</w:t>
        </w:r>
        <w:r w:rsidR="00A54F10" w:rsidRPr="00220514">
          <w:rPr>
            <w:noProof/>
            <w:webHidden/>
          </w:rPr>
          <w:fldChar w:fldCharType="end"/>
        </w:r>
      </w:hyperlink>
    </w:p>
    <w:p w14:paraId="41F7CB92" w14:textId="5EB3635F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25" w:history="1">
        <w:r w:rsidRPr="00220514">
          <w:rPr>
            <w:rStyle w:val="Hyperlink"/>
            <w:noProof/>
          </w:rPr>
          <w:t>1.1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Problema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_Toc63431425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5A497D19" w14:textId="69EEA101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26" w:history="1">
        <w:r w:rsidRPr="00220514">
          <w:rPr>
            <w:rStyle w:val="Hyperlink"/>
            <w:noProof/>
          </w:rPr>
          <w:t>1.2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Declaração do Problema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_Toc63431426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505118D9" w14:textId="2CA3081A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27" w:history="1">
        <w:r w:rsidRPr="00220514">
          <w:rPr>
            <w:rStyle w:val="Hyperlink"/>
            <w:noProof/>
          </w:rPr>
          <w:t>1.3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Objetivos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_Toc63431427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523324D5" w14:textId="24D9C8EA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28" w:history="1">
        <w:r w:rsidRPr="00220514">
          <w:rPr>
            <w:rStyle w:val="Hyperlink"/>
            <w:rFonts w:ascii="Times New Roman" w:hAnsi="Times New Roman"/>
            <w:noProof/>
          </w:rPr>
          <w:t>2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STAKEHOLDERS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_Toc63431428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0F18DDB8" w14:textId="6C907F60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29" w:history="1">
        <w:r w:rsidRPr="00220514">
          <w:rPr>
            <w:rStyle w:val="Hyperlink"/>
            <w:rFonts w:ascii="Times New Roman" w:hAnsi="Times New Roman"/>
            <w:noProof/>
          </w:rPr>
          <w:t>3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VISÃO GERAL DO PRODUTO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_Toc63431429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47FE8342" w14:textId="04ED5ED3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0" w:history="1">
        <w:r w:rsidRPr="00220514">
          <w:rPr>
            <w:rStyle w:val="Hyperlink"/>
            <w:noProof/>
          </w:rPr>
          <w:t>3.1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Declaração de Posição do Produto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_Toc63431430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09FE4349" w14:textId="213CC412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1" w:history="1">
        <w:r w:rsidRPr="00220514">
          <w:rPr>
            <w:rStyle w:val="Hyperlink"/>
            <w:noProof/>
          </w:rPr>
          <w:t>3.2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Mínimo Produto Viável (MVP)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_Toc63431431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7A6805DB" w14:textId="1AE99588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32" w:history="1">
        <w:r w:rsidRPr="00220514">
          <w:rPr>
            <w:rStyle w:val="Hyperlink"/>
            <w:rFonts w:ascii="Times New Roman" w:hAnsi="Times New Roman"/>
            <w:noProof/>
          </w:rPr>
          <w:t>4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VISÃO GERAL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_Toc63431432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4</w:t>
        </w:r>
        <w:r w:rsidRPr="00220514">
          <w:rPr>
            <w:noProof/>
            <w:webHidden/>
          </w:rPr>
          <w:fldChar w:fldCharType="end"/>
        </w:r>
      </w:hyperlink>
    </w:p>
    <w:p w14:paraId="03B5A78F" w14:textId="47215F57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3" w:history="1">
        <w:r w:rsidRPr="00220514">
          <w:rPr>
            <w:rStyle w:val="Hyperlink"/>
            <w:noProof/>
          </w:rPr>
          <w:t>4.1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Organização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_Toc63431433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6AE9DC4F" w14:textId="5F62AFDB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34" w:history="1">
        <w:r w:rsidRPr="00220514">
          <w:rPr>
            <w:rStyle w:val="Hyperlink"/>
            <w:rFonts w:ascii="Times New Roman" w:hAnsi="Times New Roman"/>
            <w:noProof/>
          </w:rPr>
          <w:t>5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FERRAMENTAS, AMBIENTE E INFRA-ESTRUTURA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_Toc63431434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28B5A7DB" w14:textId="1292729B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5" w:history="1">
        <w:r w:rsidRPr="00220514">
          <w:rPr>
            <w:rStyle w:val="Hyperlink"/>
            <w:noProof/>
          </w:rPr>
          <w:t>5.1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Hardware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_Toc63431435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5BF5386D" w14:textId="40CC9002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6" w:history="1">
        <w:r w:rsidRPr="00220514">
          <w:rPr>
            <w:rStyle w:val="Hyperlink"/>
            <w:noProof/>
          </w:rPr>
          <w:t>5.2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Software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_Toc63431436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69828C74" w14:textId="751D2B2F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37" w:history="1">
        <w:r w:rsidRPr="00220514">
          <w:rPr>
            <w:rStyle w:val="Hyperlink"/>
            <w:rFonts w:ascii="Times New Roman" w:hAnsi="Times New Roman"/>
            <w:noProof/>
          </w:rPr>
          <w:t>6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PROCESSO DE GERÊNCIA DE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_Toc63431437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50533CB2" w14:textId="13D4D224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8" w:history="1">
        <w:r w:rsidRPr="00220514">
          <w:rPr>
            <w:rStyle w:val="Hyperlink"/>
            <w:noProof/>
          </w:rPr>
          <w:t>6.1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Planejamento das Fases e Iterações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_Toc63431438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244C4A7D" w14:textId="42E243E2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39" w:history="1">
        <w:r w:rsidRPr="00220514">
          <w:rPr>
            <w:rStyle w:val="Hyperlink"/>
            <w:noProof/>
          </w:rPr>
          <w:t>6.2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Processo de Desenvolvimento e Mensuração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_Toc63431439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1DD25E60" w14:textId="737478A6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40" w:history="1">
        <w:r w:rsidRPr="00220514">
          <w:rPr>
            <w:rStyle w:val="Hyperlink"/>
            <w:noProof/>
          </w:rPr>
          <w:t>6.3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Milestones e Objetivos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_Toc63431440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5</w:t>
        </w:r>
        <w:r w:rsidRPr="00220514">
          <w:rPr>
            <w:noProof/>
            <w:webHidden/>
          </w:rPr>
          <w:fldChar w:fldCharType="end"/>
        </w:r>
      </w:hyperlink>
    </w:p>
    <w:p w14:paraId="2A7B4EDC" w14:textId="06A383A3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41" w:history="1">
        <w:r w:rsidRPr="00220514">
          <w:rPr>
            <w:rStyle w:val="Hyperlink"/>
            <w:noProof/>
          </w:rPr>
          <w:t>6.4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Matriz de Comunicação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_Toc63431441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6</w:t>
        </w:r>
        <w:r w:rsidRPr="00220514">
          <w:rPr>
            <w:noProof/>
            <w:webHidden/>
          </w:rPr>
          <w:fldChar w:fldCharType="end"/>
        </w:r>
      </w:hyperlink>
    </w:p>
    <w:p w14:paraId="578D1A6C" w14:textId="073DEE61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42" w:history="1">
        <w:r w:rsidRPr="00220514">
          <w:rPr>
            <w:rStyle w:val="Hyperlink"/>
            <w:noProof/>
          </w:rPr>
          <w:t>6.5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Escalabilidade do Projeto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_Toc63431442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6</w:t>
        </w:r>
        <w:r w:rsidRPr="00220514">
          <w:rPr>
            <w:noProof/>
            <w:webHidden/>
          </w:rPr>
          <w:fldChar w:fldCharType="end"/>
        </w:r>
      </w:hyperlink>
    </w:p>
    <w:p w14:paraId="5B3B8C88" w14:textId="627D66A6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43" w:history="1">
        <w:r w:rsidRPr="00220514">
          <w:rPr>
            <w:rStyle w:val="Hyperlink"/>
            <w:noProof/>
          </w:rPr>
          <w:t>6.6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Gerenciamento de Riscos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_Toc63431443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6</w:t>
        </w:r>
        <w:r w:rsidRPr="00220514">
          <w:rPr>
            <w:noProof/>
            <w:webHidden/>
          </w:rPr>
          <w:fldChar w:fldCharType="end"/>
        </w:r>
      </w:hyperlink>
    </w:p>
    <w:p w14:paraId="168B1B72" w14:textId="2C713F29" w:rsidR="00A54F10" w:rsidRPr="00220514" w:rsidRDefault="00A54F10" w:rsidP="006E1B72">
      <w:pPr>
        <w:pStyle w:val="Sumrio2"/>
        <w:tabs>
          <w:tab w:val="left" w:pos="96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63431444" w:history="1">
        <w:r w:rsidRPr="00220514">
          <w:rPr>
            <w:rStyle w:val="Hyperlink"/>
            <w:noProof/>
          </w:rPr>
          <w:t>6.7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noProof/>
          </w:rPr>
          <w:t>Critérios de Replanejamento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_Toc63431444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6</w:t>
        </w:r>
        <w:r w:rsidRPr="00220514">
          <w:rPr>
            <w:noProof/>
            <w:webHidden/>
          </w:rPr>
          <w:fldChar w:fldCharType="end"/>
        </w:r>
      </w:hyperlink>
    </w:p>
    <w:p w14:paraId="71A89650" w14:textId="6C2E9DA8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45" w:history="1">
        <w:r w:rsidRPr="00220514">
          <w:rPr>
            <w:rStyle w:val="Hyperlink"/>
            <w:rFonts w:ascii="Times New Roman" w:hAnsi="Times New Roman"/>
            <w:noProof/>
          </w:rPr>
          <w:t>7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LIÇÕES APRENDIDAS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_Toc63431445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6</w:t>
        </w:r>
        <w:r w:rsidRPr="00220514">
          <w:rPr>
            <w:noProof/>
            <w:webHidden/>
          </w:rPr>
          <w:fldChar w:fldCharType="end"/>
        </w:r>
      </w:hyperlink>
    </w:p>
    <w:p w14:paraId="6B9B7A37" w14:textId="47063ABE" w:rsidR="00A54F10" w:rsidRPr="00220514" w:rsidRDefault="00A54F10" w:rsidP="006E1B72">
      <w:pPr>
        <w:pStyle w:val="Sumrio1"/>
        <w:tabs>
          <w:tab w:val="left" w:pos="480"/>
          <w:tab w:val="right" w:leader="dot" w:pos="9015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63431446" w:history="1">
        <w:r w:rsidRPr="00220514">
          <w:rPr>
            <w:rStyle w:val="Hyperlink"/>
            <w:rFonts w:ascii="Times New Roman" w:hAnsi="Times New Roman"/>
            <w:noProof/>
          </w:rPr>
          <w:t>8</w:t>
        </w:r>
        <w:r w:rsidRPr="00220514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0514">
          <w:rPr>
            <w:rStyle w:val="Hyperlink"/>
            <w:rFonts w:ascii="Times New Roman" w:hAnsi="Times New Roman"/>
            <w:noProof/>
          </w:rPr>
          <w:t>REFERÊNCIAS</w:t>
        </w:r>
        <w:r w:rsidRPr="00220514">
          <w:rPr>
            <w:noProof/>
            <w:webHidden/>
          </w:rPr>
          <w:tab/>
        </w:r>
        <w:r w:rsidRPr="00220514">
          <w:rPr>
            <w:noProof/>
            <w:webHidden/>
          </w:rPr>
          <w:fldChar w:fldCharType="begin"/>
        </w:r>
        <w:r w:rsidRPr="00220514">
          <w:rPr>
            <w:noProof/>
            <w:webHidden/>
          </w:rPr>
          <w:instrText xml:space="preserve"> PAGEREF _Toc63431446 \h </w:instrText>
        </w:r>
        <w:r w:rsidRPr="00220514">
          <w:rPr>
            <w:noProof/>
            <w:webHidden/>
          </w:rPr>
        </w:r>
        <w:r w:rsidRPr="00220514">
          <w:rPr>
            <w:noProof/>
            <w:webHidden/>
          </w:rPr>
          <w:fldChar w:fldCharType="separate"/>
        </w:r>
        <w:r w:rsidRPr="00220514">
          <w:rPr>
            <w:noProof/>
            <w:webHidden/>
          </w:rPr>
          <w:t>7</w:t>
        </w:r>
        <w:r w:rsidRPr="00220514">
          <w:rPr>
            <w:noProof/>
            <w:webHidden/>
          </w:rPr>
          <w:fldChar w:fldCharType="end"/>
        </w:r>
      </w:hyperlink>
    </w:p>
    <w:p w14:paraId="5EBEAF55" w14:textId="46AC7343" w:rsidR="00A306A3" w:rsidRPr="00220514" w:rsidRDefault="00A306A3" w:rsidP="006E1B72">
      <w:pPr>
        <w:pStyle w:val="Sumrio1"/>
        <w:tabs>
          <w:tab w:val="right" w:leader="dot" w:pos="9639"/>
        </w:tabs>
        <w:jc w:val="both"/>
        <w:rPr>
          <w:rFonts w:ascii="Times New Roman" w:hAnsi="Times New Roman"/>
        </w:rPr>
        <w:sectPr w:rsidR="00A306A3" w:rsidRPr="00220514" w:rsidSect="00CC54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220514">
        <w:rPr>
          <w:rFonts w:ascii="Times New Roman" w:hAnsi="Times New Roman"/>
        </w:rPr>
        <w:fldChar w:fldCharType="end"/>
      </w:r>
    </w:p>
    <w:p w14:paraId="545932A2" w14:textId="77777777" w:rsidR="00A306A3" w:rsidRPr="00220514" w:rsidRDefault="00A306A3" w:rsidP="006E1B72">
      <w:pPr>
        <w:tabs>
          <w:tab w:val="left" w:pos="480"/>
          <w:tab w:val="right" w:leader="dot" w:pos="9639"/>
        </w:tabs>
        <w:jc w:val="both"/>
        <w:rPr>
          <w:rFonts w:ascii="Times New Roman" w:hAnsi="Times New Roman"/>
          <w:sz w:val="20"/>
        </w:rPr>
        <w:sectPr w:rsidR="00A306A3" w:rsidRPr="00220514" w:rsidSect="00CC540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14:paraId="7CF85A1F" w14:textId="77777777" w:rsidR="00A306A3" w:rsidRPr="00220514" w:rsidRDefault="00A306A3" w:rsidP="006E1B72">
      <w:pPr>
        <w:tabs>
          <w:tab w:val="right" w:leader="dot" w:pos="9639"/>
        </w:tabs>
        <w:jc w:val="both"/>
        <w:rPr>
          <w:rFonts w:ascii="Times New Roman" w:hAnsi="Times New Roman"/>
        </w:rPr>
        <w:sectPr w:rsidR="00A306A3" w:rsidRPr="00220514" w:rsidSect="00CC540C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footnotePr>
            <w:pos w:val="beneathText"/>
          </w:footnotePr>
          <w:type w:val="continuous"/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14:paraId="5EA65F54" w14:textId="64C3E292" w:rsidR="00A306A3" w:rsidRDefault="00344EEA" w:rsidP="00220514">
      <w:pPr>
        <w:pStyle w:val="Ttulo10"/>
        <w:tabs>
          <w:tab w:val="left" w:pos="480"/>
          <w:tab w:val="right" w:leader="dot" w:pos="9890"/>
        </w:tabs>
        <w:jc w:val="center"/>
        <w:rPr>
          <w:rFonts w:ascii="Times New Roman" w:hAnsi="Times New Roman" w:cs="Times New Roman"/>
          <w:b/>
        </w:rPr>
      </w:pPr>
      <w:r w:rsidRPr="00220514">
        <w:rPr>
          <w:rFonts w:ascii="Times New Roman" w:hAnsi="Times New Roman" w:cs="Times New Roman"/>
          <w:b/>
        </w:rPr>
        <w:lastRenderedPageBreak/>
        <w:t>VISÃO</w:t>
      </w:r>
      <w:r w:rsidR="004232C6" w:rsidRPr="00220514">
        <w:rPr>
          <w:rFonts w:ascii="Times New Roman" w:hAnsi="Times New Roman" w:cs="Times New Roman"/>
          <w:b/>
        </w:rPr>
        <w:t xml:space="preserve"> DO PROJETO</w:t>
      </w:r>
    </w:p>
    <w:p w14:paraId="49D7E1D7" w14:textId="7044BC84" w:rsidR="00220514" w:rsidRPr="00220514" w:rsidRDefault="00220514" w:rsidP="00220514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 xml:space="preserve">[Este </w:t>
      </w:r>
      <w:r w:rsidR="00911710">
        <w:rPr>
          <w:rFonts w:ascii="Times New Roman" w:hAnsi="Times New Roman"/>
          <w:i/>
          <w:iCs/>
          <w:lang w:val="pt-BR"/>
        </w:rPr>
        <w:t>artefato</w:t>
      </w:r>
      <w:r w:rsidRPr="00220514">
        <w:rPr>
          <w:rFonts w:ascii="Times New Roman" w:hAnsi="Times New Roman"/>
          <w:i/>
          <w:iCs/>
          <w:lang w:val="pt-BR"/>
        </w:rPr>
        <w:t xml:space="preserve"> deve ser </w:t>
      </w:r>
      <w:r w:rsidR="00386C14">
        <w:rPr>
          <w:rFonts w:ascii="Times New Roman" w:hAnsi="Times New Roman"/>
          <w:i/>
          <w:iCs/>
          <w:lang w:val="pt-BR"/>
        </w:rPr>
        <w:t xml:space="preserve">utilizado como guia para o registro das informações gerais do projeto. Deve ser </w:t>
      </w:r>
      <w:r w:rsidRPr="00220514">
        <w:rPr>
          <w:rFonts w:ascii="Times New Roman" w:hAnsi="Times New Roman"/>
          <w:i/>
          <w:iCs/>
          <w:lang w:val="pt-BR"/>
        </w:rPr>
        <w:t xml:space="preserve">refinado </w:t>
      </w:r>
      <w:r>
        <w:rPr>
          <w:rFonts w:ascii="Times New Roman" w:hAnsi="Times New Roman"/>
          <w:i/>
          <w:iCs/>
          <w:lang w:val="pt-BR"/>
        </w:rPr>
        <w:t xml:space="preserve">e atualizado </w:t>
      </w:r>
      <w:r w:rsidRPr="00220514">
        <w:rPr>
          <w:rFonts w:ascii="Times New Roman" w:hAnsi="Times New Roman"/>
          <w:i/>
          <w:iCs/>
          <w:lang w:val="pt-BR"/>
        </w:rPr>
        <w:t>ao longo do projeto].</w:t>
      </w:r>
    </w:p>
    <w:p w14:paraId="2FA41453" w14:textId="77777777" w:rsidR="00A306A3" w:rsidRPr="00220514" w:rsidRDefault="00A306A3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0" w:name="_Toc275961611"/>
      <w:bookmarkStart w:id="1" w:name="_Toc63431424"/>
      <w:r w:rsidRPr="00220514">
        <w:rPr>
          <w:rFonts w:ascii="Times New Roman" w:hAnsi="Times New Roman"/>
          <w:sz w:val="26"/>
          <w:szCs w:val="26"/>
        </w:rPr>
        <w:t>INTRODUÇÃO</w:t>
      </w:r>
      <w:bookmarkEnd w:id="0"/>
      <w:bookmarkEnd w:id="1"/>
    </w:p>
    <w:p w14:paraId="0685FF7E" w14:textId="77777777" w:rsidR="009135D6" w:rsidRPr="00220514" w:rsidRDefault="009135D6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2" w:name="_Toc436203379"/>
      <w:bookmarkStart w:id="3" w:name="_Toc452813579"/>
      <w:bookmarkStart w:id="4" w:name="_Toc512930907"/>
      <w:bookmarkStart w:id="5" w:name="_Toc20715756"/>
      <w:bookmarkStart w:id="6" w:name="_Toc63431426"/>
      <w:r w:rsidRPr="00220514">
        <w:rPr>
          <w:rFonts w:ascii="Times New Roman" w:hAnsi="Times New Roman"/>
          <w:sz w:val="24"/>
          <w:szCs w:val="24"/>
        </w:rPr>
        <w:t>Declaração do Problema</w:t>
      </w:r>
      <w:bookmarkEnd w:id="2"/>
      <w:bookmarkEnd w:id="3"/>
      <w:bookmarkEnd w:id="4"/>
      <w:bookmarkEnd w:id="5"/>
      <w:bookmarkEnd w:id="6"/>
    </w:p>
    <w:p w14:paraId="5DA744D6" w14:textId="77777777" w:rsidR="009135D6" w:rsidRPr="00220514" w:rsidRDefault="009135D6" w:rsidP="006E1B7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[Forneça uma declaração resumindo o problema que está sendo resolvido por este projeto. O seguinte formato pode ser usado:]</w:t>
      </w:r>
    </w:p>
    <w:tbl>
      <w:tblPr>
        <w:tblW w:w="893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70"/>
        <w:gridCol w:w="5961"/>
      </w:tblGrid>
      <w:tr w:rsidR="009135D6" w:rsidRPr="00220514" w14:paraId="5537F6FD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08AB31" w14:textId="77777777" w:rsidR="009135D6" w:rsidRPr="00220514" w:rsidRDefault="009135D6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O problema</w:t>
            </w:r>
          </w:p>
        </w:tc>
        <w:tc>
          <w:tcPr>
            <w:tcW w:w="596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9C74C1" w14:textId="77777777" w:rsidR="009135D6" w:rsidRPr="00220514" w:rsidRDefault="009135D6" w:rsidP="006E1B72">
            <w:pPr>
              <w:pStyle w:val="InfoBlue"/>
              <w:spacing w:line="240" w:lineRule="auto"/>
              <w:ind w:left="40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[descreva o problema]</w:t>
            </w:r>
          </w:p>
        </w:tc>
      </w:tr>
      <w:tr w:rsidR="009135D6" w:rsidRPr="00220514" w14:paraId="3105F0A6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0B30CF" w14:textId="77777777" w:rsidR="009135D6" w:rsidRPr="00220514" w:rsidRDefault="009135D6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Afeta</w:t>
            </w:r>
          </w:p>
        </w:tc>
        <w:tc>
          <w:tcPr>
            <w:tcW w:w="596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5C5A6D" w14:textId="77777777" w:rsidR="009135D6" w:rsidRPr="00220514" w:rsidRDefault="009135D6" w:rsidP="006E1B72">
            <w:pPr>
              <w:pStyle w:val="InfoBlue"/>
              <w:spacing w:line="240" w:lineRule="auto"/>
              <w:ind w:left="40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[informe as partes interessadas afetadas pelo problema]</w:t>
            </w:r>
          </w:p>
        </w:tc>
      </w:tr>
      <w:tr w:rsidR="009135D6" w:rsidRPr="00220514" w14:paraId="103DBBF4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EDDD1B" w14:textId="77777777" w:rsidR="009135D6" w:rsidRPr="00220514" w:rsidRDefault="009135D6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Cujo impacto é</w:t>
            </w:r>
          </w:p>
        </w:tc>
        <w:tc>
          <w:tcPr>
            <w:tcW w:w="596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8359D" w14:textId="77777777" w:rsidR="009135D6" w:rsidRPr="00220514" w:rsidRDefault="009135D6" w:rsidP="006E1B72">
            <w:pPr>
              <w:pStyle w:val="InfoBlue"/>
              <w:spacing w:line="240" w:lineRule="auto"/>
              <w:ind w:left="40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[qual é o impacto desse problema?]</w:t>
            </w:r>
          </w:p>
        </w:tc>
      </w:tr>
      <w:tr w:rsidR="009135D6" w:rsidRPr="00220514" w14:paraId="237BD56E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60331E" w14:textId="77777777" w:rsidR="009135D6" w:rsidRPr="00220514" w:rsidRDefault="009135D6" w:rsidP="006E1B72">
            <w:pPr>
              <w:pStyle w:val="Corpodetexto"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Uma solução de sucesso seria</w:t>
            </w:r>
          </w:p>
        </w:tc>
        <w:tc>
          <w:tcPr>
            <w:tcW w:w="596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5D793" w14:textId="77777777" w:rsidR="009135D6" w:rsidRPr="00220514" w:rsidRDefault="009135D6" w:rsidP="006E1B72">
            <w:pPr>
              <w:pStyle w:val="InfoBlue"/>
              <w:spacing w:line="240" w:lineRule="auto"/>
              <w:ind w:left="40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[liste alguns benefícios principais de uma solução de sucesso]</w:t>
            </w:r>
          </w:p>
        </w:tc>
      </w:tr>
    </w:tbl>
    <w:p w14:paraId="421B83F5" w14:textId="6BABAF9B" w:rsidR="00C71827" w:rsidRPr="00220514" w:rsidRDefault="00C71827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7" w:name="_Toc63431427"/>
      <w:r w:rsidRPr="00220514">
        <w:rPr>
          <w:rFonts w:ascii="Times New Roman" w:hAnsi="Times New Roman"/>
          <w:sz w:val="24"/>
          <w:szCs w:val="24"/>
        </w:rPr>
        <w:t>Objetivos do Projeto</w:t>
      </w:r>
      <w:bookmarkEnd w:id="7"/>
    </w:p>
    <w:p w14:paraId="217DDBD4" w14:textId="643A31A0" w:rsidR="00F70AFA" w:rsidRPr="00220514" w:rsidRDefault="00F70AFA" w:rsidP="006E1B7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[Forneça o objetivo principal do projeto, e objetivos secundários (caso haja)]</w:t>
      </w:r>
    </w:p>
    <w:p w14:paraId="7917E6B7" w14:textId="60B7AB2F" w:rsidR="00C71827" w:rsidRPr="00220514" w:rsidRDefault="00344EEA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8" w:name="_Toc63431428"/>
      <w:r w:rsidRPr="00220514">
        <w:rPr>
          <w:rFonts w:ascii="Times New Roman" w:hAnsi="Times New Roman"/>
          <w:sz w:val="26"/>
          <w:szCs w:val="26"/>
        </w:rPr>
        <w:t>STAKEHOLDERS</w:t>
      </w:r>
      <w:bookmarkEnd w:id="8"/>
    </w:p>
    <w:p w14:paraId="012F1C32" w14:textId="2B1AC151" w:rsidR="009135D6" w:rsidRPr="00220514" w:rsidRDefault="00F70AFA" w:rsidP="006E1B7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[Forneça a lista de stakeholders envolvidos no projeto]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4431"/>
      </w:tblGrid>
      <w:tr w:rsidR="00220514" w:rsidRPr="00220514" w14:paraId="566589A5" w14:textId="77777777" w:rsidTr="0022051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14:paraId="3F687DB0" w14:textId="5C678F2E" w:rsidR="00220514" w:rsidRPr="00220514" w:rsidRDefault="00220514" w:rsidP="00220514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2610" w:type="dxa"/>
          </w:tcPr>
          <w:p w14:paraId="26AA9823" w14:textId="771FBB02" w:rsidR="00220514" w:rsidRPr="00220514" w:rsidRDefault="00220514" w:rsidP="00220514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4431" w:type="dxa"/>
          </w:tcPr>
          <w:p w14:paraId="799B5053" w14:textId="2AE05976" w:rsidR="00220514" w:rsidRPr="00220514" w:rsidRDefault="00220514" w:rsidP="00220514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220514" w:rsidRPr="00220514" w14:paraId="272D4A10" w14:textId="77777777" w:rsidTr="00220514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05E64C6" w14:textId="203DF3DB" w:rsidR="00220514" w:rsidRPr="00220514" w:rsidRDefault="00220514" w:rsidP="00220514">
            <w:pPr>
              <w:pStyle w:val="InfoBlue"/>
              <w:spacing w:line="240" w:lineRule="auto"/>
              <w:ind w:left="29"/>
              <w:rPr>
                <w:lang w:val="pt-BR"/>
              </w:rPr>
            </w:pPr>
            <w:r w:rsidRPr="00220514">
              <w:rPr>
                <w:lang w:val="pt-BR"/>
              </w:rPr>
              <w:t>[Nomeie o tipo de parte interessada.]</w:t>
            </w:r>
          </w:p>
        </w:tc>
        <w:tc>
          <w:tcPr>
            <w:tcW w:w="2610" w:type="dxa"/>
          </w:tcPr>
          <w:p w14:paraId="104CADA4" w14:textId="466C8AB4" w:rsidR="00220514" w:rsidRPr="00220514" w:rsidRDefault="00220514" w:rsidP="00220514">
            <w:pPr>
              <w:pStyle w:val="InfoBlue"/>
              <w:spacing w:line="240" w:lineRule="auto"/>
              <w:ind w:left="0"/>
              <w:rPr>
                <w:lang w:val="pt-BR"/>
              </w:rPr>
            </w:pPr>
            <w:r w:rsidRPr="00220514">
              <w:rPr>
                <w:lang w:val="pt-BR"/>
              </w:rPr>
              <w:t>[Descreva resumidamente a parte interessada.]</w:t>
            </w:r>
          </w:p>
        </w:tc>
        <w:tc>
          <w:tcPr>
            <w:tcW w:w="4431" w:type="dxa"/>
          </w:tcPr>
          <w:p w14:paraId="3C16DB98" w14:textId="77777777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[Resuma as principais responsabilidades das partes interessadas com relação ao sistema que está sendo desenvolvido; ou seja, seu interesse como parte interessada. Por exemplo, esta parte interessada:</w:t>
            </w:r>
          </w:p>
          <w:p w14:paraId="53F326EA" w14:textId="77777777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garante que o sistema será sustentável</w:t>
            </w:r>
          </w:p>
          <w:p w14:paraId="3228D0E6" w14:textId="77777777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garante que haverá uma demanda de mercado para as características do produto</w:t>
            </w:r>
          </w:p>
          <w:p w14:paraId="62E2E4FD" w14:textId="77777777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monitora o progresso do projeto</w:t>
            </w:r>
          </w:p>
          <w:p w14:paraId="3577AB28" w14:textId="77777777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aprova financiamento</w:t>
            </w:r>
          </w:p>
          <w:p w14:paraId="1325AB67" w14:textId="4AEDF0ED" w:rsidR="00220514" w:rsidRPr="00220514" w:rsidRDefault="00220514" w:rsidP="00220514">
            <w:pPr>
              <w:pStyle w:val="InfoBlue"/>
              <w:spacing w:line="240" w:lineRule="auto"/>
              <w:ind w:left="70"/>
              <w:rPr>
                <w:lang w:val="pt-BR"/>
              </w:rPr>
            </w:pPr>
            <w:r w:rsidRPr="00220514">
              <w:rPr>
                <w:lang w:val="pt-BR"/>
              </w:rPr>
              <w:t>e assim por diante]</w:t>
            </w:r>
          </w:p>
        </w:tc>
      </w:tr>
    </w:tbl>
    <w:p w14:paraId="5510BC00" w14:textId="454A7B97" w:rsidR="00344EEA" w:rsidRPr="00220514" w:rsidRDefault="00344EEA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9" w:name="_Toc63431429"/>
      <w:r w:rsidRPr="00220514">
        <w:rPr>
          <w:rFonts w:ascii="Times New Roman" w:hAnsi="Times New Roman"/>
          <w:sz w:val="26"/>
          <w:szCs w:val="26"/>
        </w:rPr>
        <w:t>VISÃO GERAL DO PRODUTO</w:t>
      </w:r>
      <w:bookmarkEnd w:id="9"/>
    </w:p>
    <w:p w14:paraId="799FAAF2" w14:textId="61E4815E" w:rsidR="00FE1923" w:rsidRPr="00220514" w:rsidRDefault="00B268F1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10" w:name="_Toc63431430"/>
      <w:r w:rsidRPr="00220514">
        <w:rPr>
          <w:rFonts w:ascii="Times New Roman" w:hAnsi="Times New Roman"/>
          <w:sz w:val="24"/>
          <w:szCs w:val="24"/>
        </w:rPr>
        <w:t>Declaração de Posição do Produto</w:t>
      </w:r>
      <w:bookmarkEnd w:id="10"/>
    </w:p>
    <w:p w14:paraId="7D6DF1A8" w14:textId="50C3EA2A" w:rsidR="00FE1923" w:rsidRPr="00220514" w:rsidRDefault="00FE1923" w:rsidP="006E1B72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  <w:r w:rsidRPr="00220514">
        <w:rPr>
          <w:rFonts w:ascii="Times New Roman" w:hAnsi="Times New Roman"/>
          <w:i/>
          <w:iCs/>
          <w:lang w:val="pt-BR"/>
        </w:rPr>
        <w:t>[</w:t>
      </w:r>
      <w:r w:rsidR="00B268F1" w:rsidRPr="00220514">
        <w:rPr>
          <w:rFonts w:ascii="Times New Roman" w:hAnsi="Times New Roman"/>
          <w:i/>
          <w:iCs/>
          <w:lang w:val="pt-BR"/>
        </w:rPr>
        <w:t xml:space="preserve">Forneça uma declaração geral resumindo, no nível mais alto, a posição exclusiva que o produto pretende preencher no mercado. </w:t>
      </w:r>
      <w:r w:rsidR="006E1B72" w:rsidRPr="00220514">
        <w:rPr>
          <w:rFonts w:ascii="Times New Roman" w:hAnsi="Times New Roman"/>
          <w:lang w:val="pt-BR"/>
        </w:rPr>
        <w:t>Uma declaração de posição do produto comunica a intenção da aplicação e a importância do projeto para todo o pessoal envolvido.</w:t>
      </w:r>
      <w:r w:rsidR="006E1B72" w:rsidRPr="00220514">
        <w:rPr>
          <w:rFonts w:ascii="Times New Roman" w:hAnsi="Times New Roman"/>
          <w:lang w:val="pt-BR"/>
        </w:rPr>
        <w:t xml:space="preserve"> </w:t>
      </w:r>
      <w:r w:rsidR="00B268F1" w:rsidRPr="00220514">
        <w:rPr>
          <w:rFonts w:ascii="Times New Roman" w:hAnsi="Times New Roman"/>
          <w:i/>
          <w:iCs/>
          <w:lang w:val="pt-BR"/>
        </w:rPr>
        <w:t>O seguinte formato pode ser usado:</w:t>
      </w:r>
      <w:r w:rsidRPr="00220514">
        <w:rPr>
          <w:rFonts w:ascii="Times New Roman" w:hAnsi="Times New Roman"/>
          <w:i/>
          <w:iCs/>
          <w:lang w:val="pt-BR"/>
        </w:rPr>
        <w:t>]</w:t>
      </w:r>
    </w:p>
    <w:tbl>
      <w:tblPr>
        <w:tblW w:w="893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790"/>
        <w:gridCol w:w="6141"/>
      </w:tblGrid>
      <w:tr w:rsidR="00B268F1" w:rsidRPr="00220514" w14:paraId="0902F690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CC206" w14:textId="4C59AD77" w:rsidR="00B268F1" w:rsidRPr="00220514" w:rsidRDefault="00B268F1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lastRenderedPageBreak/>
              <w:t>Para</w:t>
            </w:r>
          </w:p>
        </w:tc>
        <w:tc>
          <w:tcPr>
            <w:tcW w:w="614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0C5419" w14:textId="5F4F172A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[cliente alvo]</w:t>
            </w:r>
          </w:p>
        </w:tc>
      </w:tr>
      <w:tr w:rsidR="00B268F1" w:rsidRPr="00220514" w14:paraId="3FB8C465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B99D9F" w14:textId="6952181E" w:rsidR="00B268F1" w:rsidRPr="00220514" w:rsidRDefault="00AF6931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Quem</w:t>
            </w:r>
          </w:p>
        </w:tc>
        <w:tc>
          <w:tcPr>
            <w:tcW w:w="61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E0B626" w14:textId="2B7186ED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[declaração da necessidade ou oportunidade]</w:t>
            </w:r>
          </w:p>
        </w:tc>
      </w:tr>
      <w:tr w:rsidR="00B268F1" w:rsidRPr="00220514" w14:paraId="01BC4C37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532272" w14:textId="5B095060" w:rsidR="00B268F1" w:rsidRPr="00220514" w:rsidRDefault="00B268F1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O (nome do produto)</w:t>
            </w:r>
          </w:p>
        </w:tc>
        <w:tc>
          <w:tcPr>
            <w:tcW w:w="61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5D3B64" w14:textId="0EA3D33E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 xml:space="preserve">  </w:t>
            </w:r>
            <w:proofErr w:type="spellStart"/>
            <w:r w:rsidRPr="00220514">
              <w:rPr>
                <w:rFonts w:ascii="Times New Roman" w:hAnsi="Times New Roman"/>
                <w:lang w:val="pt-BR"/>
              </w:rPr>
              <w:t>é</w:t>
            </w:r>
            <w:proofErr w:type="spellEnd"/>
            <w:r w:rsidRPr="00220514">
              <w:rPr>
                <w:rFonts w:ascii="Times New Roman" w:hAnsi="Times New Roman"/>
                <w:lang w:val="pt-BR"/>
              </w:rPr>
              <w:t xml:space="preserve"> uma [categoria de produto]</w:t>
            </w:r>
          </w:p>
        </w:tc>
      </w:tr>
      <w:tr w:rsidR="00B268F1" w:rsidRPr="00220514" w14:paraId="315AB781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C48823" w14:textId="4BC10D7A" w:rsidR="00B268F1" w:rsidRPr="00220514" w:rsidRDefault="006E1B72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Q</w:t>
            </w:r>
            <w:r w:rsidR="00B268F1" w:rsidRPr="00220514">
              <w:rPr>
                <w:rFonts w:ascii="Times New Roman" w:hAnsi="Times New Roman"/>
                <w:sz w:val="20"/>
              </w:rPr>
              <w:t>ue</w:t>
            </w:r>
          </w:p>
        </w:tc>
        <w:tc>
          <w:tcPr>
            <w:tcW w:w="61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77C5D" w14:textId="77C8D02D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[declaração do principal benefício; ou seja, a razão convincente para comprar</w:t>
            </w:r>
            <w:r w:rsidR="00AF6931" w:rsidRPr="00220514">
              <w:rPr>
                <w:rFonts w:ascii="Times New Roman" w:hAnsi="Times New Roman"/>
                <w:lang w:val="pt-BR"/>
              </w:rPr>
              <w:t xml:space="preserve">, </w:t>
            </w:r>
            <w:proofErr w:type="gramStart"/>
            <w:r w:rsidR="00AF6931" w:rsidRPr="00220514">
              <w:rPr>
                <w:rFonts w:ascii="Times New Roman" w:hAnsi="Times New Roman"/>
                <w:lang w:val="pt-BR"/>
              </w:rPr>
              <w:t>utilizar, etc.</w:t>
            </w:r>
            <w:proofErr w:type="gramEnd"/>
            <w:r w:rsidRPr="00220514">
              <w:rPr>
                <w:rFonts w:ascii="Times New Roman" w:hAnsi="Times New Roman"/>
                <w:lang w:val="pt-BR"/>
              </w:rPr>
              <w:t>]</w:t>
            </w:r>
          </w:p>
        </w:tc>
      </w:tr>
      <w:tr w:rsidR="00B268F1" w:rsidRPr="00220514" w14:paraId="28E27637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3EA0CA" w14:textId="2A182FF8" w:rsidR="00B268F1" w:rsidRPr="00220514" w:rsidRDefault="00B268F1" w:rsidP="006E1B72">
            <w:pPr>
              <w:pStyle w:val="Corpodetexto"/>
              <w:keepNext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Ao contrário</w:t>
            </w:r>
          </w:p>
        </w:tc>
        <w:tc>
          <w:tcPr>
            <w:tcW w:w="614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AB1F73" w14:textId="0D0E426E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[alternativa competitiva primária]</w:t>
            </w:r>
          </w:p>
        </w:tc>
      </w:tr>
      <w:tr w:rsidR="00B268F1" w:rsidRPr="00220514" w14:paraId="359D91C9" w14:textId="77777777" w:rsidTr="00F70AF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2DDF260" w14:textId="5F2D7B23" w:rsidR="00B268F1" w:rsidRPr="00220514" w:rsidRDefault="00B268F1" w:rsidP="006E1B72">
            <w:pPr>
              <w:pStyle w:val="Corpodetexto"/>
              <w:ind w:left="72"/>
              <w:jc w:val="both"/>
              <w:rPr>
                <w:rFonts w:ascii="Times New Roman" w:hAnsi="Times New Roman"/>
                <w:sz w:val="20"/>
              </w:rPr>
            </w:pPr>
            <w:r w:rsidRPr="00220514">
              <w:rPr>
                <w:rFonts w:ascii="Times New Roman" w:hAnsi="Times New Roman"/>
                <w:sz w:val="20"/>
              </w:rPr>
              <w:t>Nosso produto</w:t>
            </w:r>
          </w:p>
        </w:tc>
        <w:tc>
          <w:tcPr>
            <w:tcW w:w="614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A810E8" w14:textId="4DF6C6DC" w:rsidR="00B268F1" w:rsidRPr="00220514" w:rsidRDefault="00B268F1" w:rsidP="006E1B72">
            <w:pPr>
              <w:pStyle w:val="InfoBlue"/>
              <w:spacing w:line="240" w:lineRule="auto"/>
              <w:ind w:left="-57"/>
              <w:jc w:val="both"/>
              <w:rPr>
                <w:rFonts w:ascii="Times New Roman" w:hAnsi="Times New Roman"/>
                <w:lang w:val="pt-BR"/>
              </w:rPr>
            </w:pPr>
            <w:r w:rsidRPr="00220514">
              <w:rPr>
                <w:rFonts w:ascii="Times New Roman" w:hAnsi="Times New Roman"/>
                <w:lang w:val="pt-BR"/>
              </w:rPr>
              <w:t>[declaração de diferenciação primária]</w:t>
            </w:r>
          </w:p>
        </w:tc>
      </w:tr>
    </w:tbl>
    <w:p w14:paraId="3EEF0A38" w14:textId="17996B4A" w:rsidR="00C71827" w:rsidRPr="00220514" w:rsidRDefault="000D2981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11" w:name="_Toc63431431"/>
      <w:r w:rsidRPr="00220514">
        <w:rPr>
          <w:rFonts w:ascii="Times New Roman" w:hAnsi="Times New Roman"/>
          <w:sz w:val="24"/>
          <w:szCs w:val="24"/>
        </w:rPr>
        <w:t>Mínimo Produto Viável (MVP)</w:t>
      </w:r>
      <w:bookmarkEnd w:id="11"/>
    </w:p>
    <w:p w14:paraId="399B4C63" w14:textId="6FE1C151" w:rsidR="00C71827" w:rsidRPr="00220514" w:rsidRDefault="009135D6" w:rsidP="006E1B72">
      <w:pPr>
        <w:jc w:val="both"/>
        <w:rPr>
          <w:rFonts w:ascii="Times New Roman" w:hAnsi="Times New Roman"/>
        </w:rPr>
      </w:pPr>
      <w:r w:rsidRPr="00220514">
        <w:rPr>
          <w:rFonts w:ascii="Times New Roman" w:hAnsi="Times New Roman"/>
        </w:rPr>
        <w:t xml:space="preserve">[Forneça uma lista de características </w:t>
      </w:r>
      <w:r w:rsidR="000D2981" w:rsidRPr="00220514">
        <w:rPr>
          <w:rFonts w:ascii="Times New Roman" w:hAnsi="Times New Roman"/>
        </w:rPr>
        <w:t xml:space="preserve">mínimas </w:t>
      </w:r>
      <w:r w:rsidRPr="00220514">
        <w:rPr>
          <w:rFonts w:ascii="Times New Roman" w:hAnsi="Times New Roman"/>
        </w:rPr>
        <w:t xml:space="preserve">que o produto deve possuir </w:t>
      </w:r>
      <w:r w:rsidR="000D2981" w:rsidRPr="00220514">
        <w:rPr>
          <w:rFonts w:ascii="Times New Roman" w:hAnsi="Times New Roman"/>
        </w:rPr>
        <w:t>para que possa ser lançado</w:t>
      </w:r>
      <w:r w:rsidRPr="00220514">
        <w:rPr>
          <w:rFonts w:ascii="Times New Roman" w:hAnsi="Times New Roman"/>
        </w:rPr>
        <w:t>]</w:t>
      </w:r>
    </w:p>
    <w:p w14:paraId="0169C35A" w14:textId="48E6BEC2" w:rsidR="00A306A3" w:rsidRPr="00220514" w:rsidRDefault="00A306A3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12" w:name="_Toc63431432"/>
      <w:r w:rsidRPr="00220514">
        <w:rPr>
          <w:rFonts w:ascii="Times New Roman" w:hAnsi="Times New Roman"/>
          <w:sz w:val="26"/>
          <w:szCs w:val="26"/>
        </w:rPr>
        <w:t>VISÃO GERAL DO PROJETO</w:t>
      </w:r>
      <w:bookmarkEnd w:id="12"/>
    </w:p>
    <w:p w14:paraId="791BBD74" w14:textId="77777777" w:rsidR="00344EEA" w:rsidRPr="00220514" w:rsidRDefault="00344EEA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13" w:name="_Toc63431433"/>
      <w:r w:rsidRPr="00220514">
        <w:rPr>
          <w:rFonts w:ascii="Times New Roman" w:hAnsi="Times New Roman"/>
          <w:sz w:val="24"/>
          <w:szCs w:val="24"/>
        </w:rPr>
        <w:t>Organização do Projeto</w:t>
      </w:r>
      <w:bookmarkEnd w:id="13"/>
    </w:p>
    <w:p w14:paraId="383FF9F6" w14:textId="3BF224D8" w:rsidR="00344EEA" w:rsidRPr="00220514" w:rsidRDefault="00344EEA" w:rsidP="006E1B72">
      <w:pPr>
        <w:pStyle w:val="Instruo"/>
        <w:jc w:val="both"/>
        <w:rPr>
          <w:rFonts w:ascii="Times New Roman" w:hAnsi="Times New Roman" w:cs="Times New Roman"/>
        </w:rPr>
      </w:pPr>
      <w:r w:rsidRPr="00220514">
        <w:rPr>
          <w:rFonts w:ascii="Times New Roman" w:hAnsi="Times New Roman" w:cs="Times New Roman"/>
        </w:rPr>
        <w:t>[apresentada a divisão de atribuições e responsabilidades entre os membros do projeto, sem qualquer relação de hierarquia ou grau de importância. Todos os integrantes são igualmente importantes e responsáveis pelo sucesso do projeto.]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695"/>
        <w:gridCol w:w="4254"/>
        <w:gridCol w:w="1559"/>
        <w:gridCol w:w="1701"/>
      </w:tblGrid>
      <w:tr w:rsidR="00344EEA" w:rsidRPr="00220514" w14:paraId="70BF4A8C" w14:textId="77777777" w:rsidTr="00220514">
        <w:trPr>
          <w:jc w:val="center"/>
        </w:trPr>
        <w:tc>
          <w:tcPr>
            <w:tcW w:w="1695" w:type="dxa"/>
            <w:shd w:val="clear" w:color="auto" w:fill="D9D9D9" w:themeFill="background1" w:themeFillShade="D9"/>
          </w:tcPr>
          <w:p w14:paraId="09651EB9" w14:textId="59D590CB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Papel</w:t>
            </w:r>
          </w:p>
        </w:tc>
        <w:tc>
          <w:tcPr>
            <w:tcW w:w="4254" w:type="dxa"/>
            <w:shd w:val="clear" w:color="auto" w:fill="D9D9D9" w:themeFill="background1" w:themeFillShade="D9"/>
          </w:tcPr>
          <w:p w14:paraId="07585635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Atribuições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2EFEF2A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Responsável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B71C24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Participantes</w:t>
            </w:r>
          </w:p>
        </w:tc>
      </w:tr>
      <w:tr w:rsidR="00344EEA" w:rsidRPr="00220514" w14:paraId="19AF8C73" w14:textId="77777777" w:rsidTr="00220514">
        <w:trPr>
          <w:jc w:val="center"/>
        </w:trPr>
        <w:tc>
          <w:tcPr>
            <w:tcW w:w="1695" w:type="dxa"/>
            <w:vAlign w:val="center"/>
          </w:tcPr>
          <w:p w14:paraId="759BC2E9" w14:textId="43030C00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4" w:type="dxa"/>
            <w:vAlign w:val="center"/>
          </w:tcPr>
          <w:p w14:paraId="3468565D" w14:textId="71209E93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1C5FC03" w14:textId="47292CF2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61CAD8" w14:textId="11AE1243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4EEA" w:rsidRPr="00220514" w14:paraId="129AA073" w14:textId="77777777" w:rsidTr="00220514">
        <w:trPr>
          <w:jc w:val="center"/>
        </w:trPr>
        <w:tc>
          <w:tcPr>
            <w:tcW w:w="1695" w:type="dxa"/>
            <w:vAlign w:val="center"/>
          </w:tcPr>
          <w:p w14:paraId="50AF6609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4" w:type="dxa"/>
            <w:vAlign w:val="center"/>
          </w:tcPr>
          <w:p w14:paraId="73EA4CA5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8B4CED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130B05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4EEA" w:rsidRPr="00220514" w14:paraId="03081A0B" w14:textId="77777777" w:rsidTr="00220514">
        <w:trPr>
          <w:jc w:val="center"/>
        </w:trPr>
        <w:tc>
          <w:tcPr>
            <w:tcW w:w="1695" w:type="dxa"/>
            <w:vAlign w:val="center"/>
          </w:tcPr>
          <w:p w14:paraId="7251D6CE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4" w:type="dxa"/>
            <w:vAlign w:val="center"/>
          </w:tcPr>
          <w:p w14:paraId="48AA80B7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18CB44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23AC0EC" w14:textId="77777777" w:rsidR="00344EEA" w:rsidRPr="00220514" w:rsidRDefault="00344EEA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29756E1" w14:textId="77777777" w:rsidR="00A306A3" w:rsidRPr="00220514" w:rsidRDefault="00A306A3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14" w:name="_Toc275957109"/>
      <w:bookmarkStart w:id="15" w:name="_Toc275961620"/>
      <w:bookmarkStart w:id="16" w:name="_Toc63431434"/>
      <w:r w:rsidRPr="00220514">
        <w:rPr>
          <w:rFonts w:ascii="Times New Roman" w:hAnsi="Times New Roman"/>
          <w:sz w:val="26"/>
          <w:szCs w:val="26"/>
        </w:rPr>
        <w:t>FERRAMENTAS, AMBIENTE E INFRA-ESTRUTURA</w:t>
      </w:r>
      <w:bookmarkEnd w:id="14"/>
      <w:bookmarkEnd w:id="15"/>
      <w:bookmarkEnd w:id="16"/>
    </w:p>
    <w:p w14:paraId="62ECD6B2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17" w:name="_Toc275957110"/>
      <w:bookmarkStart w:id="18" w:name="_Toc275961621"/>
      <w:bookmarkStart w:id="19" w:name="_Toc63431435"/>
      <w:r w:rsidRPr="00220514">
        <w:rPr>
          <w:rFonts w:ascii="Times New Roman" w:hAnsi="Times New Roman"/>
          <w:sz w:val="24"/>
          <w:szCs w:val="24"/>
        </w:rPr>
        <w:t>Hardware</w:t>
      </w:r>
      <w:bookmarkEnd w:id="17"/>
      <w:bookmarkEnd w:id="18"/>
      <w:bookmarkEnd w:id="19"/>
    </w:p>
    <w:p w14:paraId="32F54627" w14:textId="77777777" w:rsidR="00A306A3" w:rsidRPr="00220514" w:rsidRDefault="00A306A3" w:rsidP="006E1B72">
      <w:pPr>
        <w:pStyle w:val="Instruo"/>
        <w:jc w:val="both"/>
        <w:rPr>
          <w:rFonts w:ascii="Times New Roman" w:hAnsi="Times New Roman" w:cs="Times New Roman"/>
        </w:rPr>
      </w:pPr>
      <w:r w:rsidRPr="00220514">
        <w:rPr>
          <w:rFonts w:ascii="Times New Roman" w:hAnsi="Times New Roman" w:cs="Times New Roman"/>
        </w:rPr>
        <w:t xml:space="preserve">[Esta seção apresenta a </w:t>
      </w:r>
      <w:proofErr w:type="spellStart"/>
      <w:r w:rsidRPr="00220514">
        <w:rPr>
          <w:rFonts w:ascii="Times New Roman" w:hAnsi="Times New Roman" w:cs="Times New Roman"/>
        </w:rPr>
        <w:t>infra-estrutura</w:t>
      </w:r>
      <w:proofErr w:type="spellEnd"/>
      <w:r w:rsidRPr="00220514">
        <w:rPr>
          <w:rFonts w:ascii="Times New Roman" w:hAnsi="Times New Roman" w:cs="Times New Roman"/>
        </w:rPr>
        <w:t xml:space="preserve"> de hardware adequada para o desenvolvimento do projeto.]</w:t>
      </w:r>
    </w:p>
    <w:p w14:paraId="069117B2" w14:textId="77777777" w:rsidR="00A306A3" w:rsidRPr="00220514" w:rsidRDefault="00A306A3" w:rsidP="006E1B72">
      <w:pPr>
        <w:pStyle w:val="CTMISCorpo1"/>
        <w:ind w:firstLine="0"/>
        <w:rPr>
          <w:rFonts w:ascii="Times New Roman" w:hAnsi="Times New Roman"/>
          <w:i/>
          <w:color w:val="0000FF"/>
          <w:lang w:eastAsia="pt-BR"/>
        </w:rPr>
      </w:pPr>
      <w:r w:rsidRPr="00220514">
        <w:rPr>
          <w:rFonts w:ascii="Times New Roman" w:hAnsi="Times New Roman"/>
          <w:i/>
          <w:color w:val="0000FF"/>
          <w:lang w:eastAsia="pt-BR"/>
        </w:rPr>
        <w:t>[Exemplo: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843"/>
        <w:gridCol w:w="2126"/>
        <w:gridCol w:w="1417"/>
        <w:gridCol w:w="1276"/>
        <w:gridCol w:w="1418"/>
      </w:tblGrid>
      <w:tr w:rsidR="00A306A3" w:rsidRPr="00220514" w14:paraId="73EC711A" w14:textId="77777777" w:rsidTr="00AA0679">
        <w:trPr>
          <w:trHeight w:val="410"/>
        </w:trPr>
        <w:tc>
          <w:tcPr>
            <w:tcW w:w="1526" w:type="dxa"/>
            <w:shd w:val="pct10" w:color="auto" w:fill="auto"/>
            <w:vAlign w:val="center"/>
          </w:tcPr>
          <w:p w14:paraId="0746ACC2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Perfil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3D5E3E95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Tipo de Hardware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393A521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Configurações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232DC60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20514">
              <w:rPr>
                <w:rFonts w:ascii="Times New Roman" w:hAnsi="Times New Roman" w:cs="Times New Roman"/>
                <w:b/>
              </w:rPr>
              <w:t>Qtd</w:t>
            </w:r>
            <w:proofErr w:type="spellEnd"/>
            <w:r w:rsidRPr="00220514">
              <w:rPr>
                <w:rFonts w:ascii="Times New Roman" w:hAnsi="Times New Roman" w:cs="Times New Roman"/>
                <w:b/>
              </w:rPr>
              <w:t>. Planejada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43D0C3D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Prazo Estimado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150B774D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A306A3" w:rsidRPr="00220514" w14:paraId="1426263E" w14:textId="77777777" w:rsidTr="00AA0679">
        <w:trPr>
          <w:trHeight w:val="425"/>
        </w:trPr>
        <w:tc>
          <w:tcPr>
            <w:tcW w:w="1526" w:type="dxa"/>
          </w:tcPr>
          <w:p w14:paraId="50BBF21F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 xml:space="preserve">Desenvolvedor </w:t>
            </w:r>
          </w:p>
        </w:tc>
        <w:tc>
          <w:tcPr>
            <w:tcW w:w="1843" w:type="dxa"/>
          </w:tcPr>
          <w:p w14:paraId="55447CE1" w14:textId="77777777" w:rsidR="00A306A3" w:rsidRPr="00220514" w:rsidRDefault="00A306A3" w:rsidP="006E1B72">
            <w:pPr>
              <w:pStyle w:val="Instruo"/>
              <w:keepNext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Leitor Óptico Biométrico</w:t>
            </w:r>
          </w:p>
        </w:tc>
        <w:tc>
          <w:tcPr>
            <w:tcW w:w="2126" w:type="dxa"/>
          </w:tcPr>
          <w:p w14:paraId="3F77B9FA" w14:textId="77777777" w:rsidR="00A306A3" w:rsidRPr="00220514" w:rsidRDefault="00A306A3" w:rsidP="006E1B72">
            <w:pPr>
              <w:pStyle w:val="Instruo"/>
              <w:keepNext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Interface USB</w:t>
            </w:r>
          </w:p>
          <w:p w14:paraId="6F26776C" w14:textId="77777777" w:rsidR="00A306A3" w:rsidRPr="00220514" w:rsidRDefault="00A306A3" w:rsidP="006E1B72">
            <w:pPr>
              <w:pStyle w:val="Instruo"/>
              <w:keepNext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Sensor óptico</w:t>
            </w:r>
          </w:p>
          <w:p w14:paraId="31C04EA4" w14:textId="77777777" w:rsidR="00A306A3" w:rsidRPr="00220514" w:rsidRDefault="00A306A3" w:rsidP="006E1B72">
            <w:pPr>
              <w:pStyle w:val="Instruo"/>
              <w:keepNext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 xml:space="preserve">Resolução 508 </w:t>
            </w:r>
            <w:proofErr w:type="spellStart"/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dpi</w:t>
            </w:r>
            <w:proofErr w:type="spellEnd"/>
          </w:p>
        </w:tc>
        <w:tc>
          <w:tcPr>
            <w:tcW w:w="1417" w:type="dxa"/>
          </w:tcPr>
          <w:p w14:paraId="3995AC57" w14:textId="77777777" w:rsidR="00A306A3" w:rsidRPr="00220514" w:rsidRDefault="00A306A3" w:rsidP="006E1B72">
            <w:pPr>
              <w:pStyle w:val="CTMISCorpo1"/>
              <w:keepNext/>
              <w:ind w:firstLine="0"/>
              <w:rPr>
                <w:rFonts w:ascii="Times New Roman" w:hAnsi="Times New Roman"/>
                <w:i/>
                <w:sz w:val="18"/>
                <w:szCs w:val="18"/>
              </w:rPr>
            </w:pPr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1276" w:type="dxa"/>
          </w:tcPr>
          <w:p w14:paraId="3E015960" w14:textId="77777777" w:rsidR="00A306A3" w:rsidRPr="00220514" w:rsidRDefault="00A306A3" w:rsidP="006E1B72">
            <w:pPr>
              <w:pStyle w:val="CTMISCorpo1"/>
              <w:keepNext/>
              <w:ind w:firstLine="0"/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</w:pPr>
            <w:proofErr w:type="spellStart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dd</w:t>
            </w:r>
            <w:proofErr w:type="spellEnd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/mm/</w:t>
            </w:r>
            <w:proofErr w:type="spellStart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aaaa</w:t>
            </w:r>
            <w:proofErr w:type="spellEnd"/>
          </w:p>
        </w:tc>
        <w:tc>
          <w:tcPr>
            <w:tcW w:w="1418" w:type="dxa"/>
          </w:tcPr>
          <w:p w14:paraId="54CE948F" w14:textId="77777777" w:rsidR="00A306A3" w:rsidRPr="00220514" w:rsidRDefault="00A306A3" w:rsidP="006E1B72">
            <w:pPr>
              <w:pStyle w:val="CTMISCorpo1"/>
              <w:keepNext/>
              <w:ind w:firstLine="0"/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</w:pPr>
          </w:p>
        </w:tc>
      </w:tr>
    </w:tbl>
    <w:p w14:paraId="1695C868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20" w:name="_Toc275957111"/>
      <w:bookmarkStart w:id="21" w:name="_Toc275961622"/>
      <w:bookmarkStart w:id="22" w:name="_Toc63431436"/>
      <w:r w:rsidRPr="00220514">
        <w:rPr>
          <w:rFonts w:ascii="Times New Roman" w:hAnsi="Times New Roman"/>
          <w:sz w:val="24"/>
          <w:szCs w:val="24"/>
        </w:rPr>
        <w:t>Software</w:t>
      </w:r>
      <w:bookmarkEnd w:id="20"/>
      <w:bookmarkEnd w:id="21"/>
      <w:bookmarkEnd w:id="22"/>
    </w:p>
    <w:p w14:paraId="0B35F3E2" w14:textId="77777777" w:rsidR="00A306A3" w:rsidRPr="00220514" w:rsidRDefault="00A306A3" w:rsidP="006E1B72">
      <w:pPr>
        <w:pStyle w:val="Instruo"/>
        <w:jc w:val="both"/>
        <w:rPr>
          <w:rFonts w:ascii="Times New Roman" w:hAnsi="Times New Roman" w:cs="Times New Roman"/>
        </w:rPr>
      </w:pPr>
      <w:r w:rsidRPr="00220514">
        <w:rPr>
          <w:rFonts w:ascii="Times New Roman" w:hAnsi="Times New Roman" w:cs="Times New Roman"/>
        </w:rPr>
        <w:t xml:space="preserve">[Esta seção apresenta a </w:t>
      </w:r>
      <w:proofErr w:type="spellStart"/>
      <w:r w:rsidRPr="00220514">
        <w:rPr>
          <w:rFonts w:ascii="Times New Roman" w:hAnsi="Times New Roman" w:cs="Times New Roman"/>
        </w:rPr>
        <w:t>infra-estrutura</w:t>
      </w:r>
      <w:proofErr w:type="spellEnd"/>
      <w:r w:rsidRPr="00220514">
        <w:rPr>
          <w:rFonts w:ascii="Times New Roman" w:hAnsi="Times New Roman" w:cs="Times New Roman"/>
        </w:rPr>
        <w:t xml:space="preserve"> de software adequada para o desenvolvimento do projeto.]</w:t>
      </w:r>
    </w:p>
    <w:p w14:paraId="2FD9DE20" w14:textId="77777777" w:rsidR="00A306A3" w:rsidRPr="00220514" w:rsidRDefault="00A306A3" w:rsidP="006E1B72">
      <w:pPr>
        <w:pStyle w:val="Instruo"/>
        <w:jc w:val="both"/>
        <w:rPr>
          <w:rFonts w:ascii="Times New Roman" w:hAnsi="Times New Roman" w:cs="Times New Roman"/>
        </w:rPr>
      </w:pPr>
      <w:r w:rsidRPr="00220514">
        <w:rPr>
          <w:rFonts w:ascii="Times New Roman" w:hAnsi="Times New Roman" w:cs="Times New Roman"/>
        </w:rPr>
        <w:t>[Exemplo: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526"/>
        <w:gridCol w:w="1309"/>
        <w:gridCol w:w="1021"/>
        <w:gridCol w:w="1559"/>
        <w:gridCol w:w="1276"/>
        <w:gridCol w:w="1417"/>
      </w:tblGrid>
      <w:tr w:rsidR="00A306A3" w:rsidRPr="00220514" w14:paraId="1717468B" w14:textId="77777777" w:rsidTr="00386C14">
        <w:tc>
          <w:tcPr>
            <w:tcW w:w="1526" w:type="dxa"/>
            <w:shd w:val="pct10" w:color="auto" w:fill="auto"/>
            <w:vAlign w:val="center"/>
          </w:tcPr>
          <w:p w14:paraId="542B2DDE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Perfil</w:t>
            </w:r>
          </w:p>
        </w:tc>
        <w:tc>
          <w:tcPr>
            <w:tcW w:w="1526" w:type="dxa"/>
            <w:shd w:val="pct10" w:color="auto" w:fill="auto"/>
            <w:vAlign w:val="center"/>
          </w:tcPr>
          <w:p w14:paraId="178B78FD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Tipo de Software</w:t>
            </w:r>
          </w:p>
        </w:tc>
        <w:tc>
          <w:tcPr>
            <w:tcW w:w="1309" w:type="dxa"/>
            <w:shd w:val="pct10" w:color="auto" w:fill="auto"/>
            <w:vAlign w:val="center"/>
          </w:tcPr>
          <w:p w14:paraId="5CAD457E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Nome da Ferramenta</w:t>
            </w:r>
          </w:p>
        </w:tc>
        <w:tc>
          <w:tcPr>
            <w:tcW w:w="1021" w:type="dxa"/>
            <w:shd w:val="pct10" w:color="auto" w:fill="auto"/>
            <w:vAlign w:val="center"/>
          </w:tcPr>
          <w:p w14:paraId="7E4FECD4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5B3D7D18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20514">
              <w:rPr>
                <w:rFonts w:ascii="Times New Roman" w:hAnsi="Times New Roman" w:cs="Times New Roman"/>
                <w:b/>
              </w:rPr>
              <w:t>Qtd</w:t>
            </w:r>
            <w:proofErr w:type="spellEnd"/>
            <w:r w:rsidRPr="00220514">
              <w:rPr>
                <w:rFonts w:ascii="Times New Roman" w:hAnsi="Times New Roman" w:cs="Times New Roman"/>
                <w:b/>
              </w:rPr>
              <w:t xml:space="preserve"> Licenças Planejada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0F4FA20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Prazo Estimado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312C99DB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Observação</w:t>
            </w:r>
          </w:p>
        </w:tc>
      </w:tr>
      <w:tr w:rsidR="00A306A3" w:rsidRPr="00220514" w14:paraId="6C3F0A45" w14:textId="77777777" w:rsidTr="00386C14">
        <w:tc>
          <w:tcPr>
            <w:tcW w:w="1526" w:type="dxa"/>
          </w:tcPr>
          <w:p w14:paraId="72FA101E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 xml:space="preserve">Todos os perfis planejados </w:t>
            </w:r>
          </w:p>
        </w:tc>
        <w:tc>
          <w:tcPr>
            <w:tcW w:w="1526" w:type="dxa"/>
          </w:tcPr>
          <w:p w14:paraId="7E4955FE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Gerenciador de Controle de Versão</w:t>
            </w:r>
          </w:p>
        </w:tc>
        <w:tc>
          <w:tcPr>
            <w:tcW w:w="1309" w:type="dxa"/>
          </w:tcPr>
          <w:p w14:paraId="5E74DE4B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20514">
              <w:rPr>
                <w:rFonts w:ascii="Times New Roman" w:hAnsi="Times New Roman" w:cs="Times New Roman"/>
                <w:sz w:val="18"/>
                <w:szCs w:val="18"/>
              </w:rPr>
              <w:t>SVN</w:t>
            </w:r>
          </w:p>
        </w:tc>
        <w:tc>
          <w:tcPr>
            <w:tcW w:w="1021" w:type="dxa"/>
          </w:tcPr>
          <w:p w14:paraId="4480C82D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8C3387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CA178F7" w14:textId="77777777" w:rsidR="00A306A3" w:rsidRPr="00220514" w:rsidRDefault="00A306A3" w:rsidP="006E1B72">
            <w:pPr>
              <w:pStyle w:val="CTMISCorpo1"/>
              <w:ind w:firstLine="0"/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</w:pPr>
            <w:proofErr w:type="spellStart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dd</w:t>
            </w:r>
            <w:proofErr w:type="spellEnd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/mm/</w:t>
            </w:r>
            <w:proofErr w:type="spellStart"/>
            <w:r w:rsidRPr="00220514"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  <w:t>aaaa</w:t>
            </w:r>
            <w:proofErr w:type="spellEnd"/>
          </w:p>
        </w:tc>
        <w:tc>
          <w:tcPr>
            <w:tcW w:w="1417" w:type="dxa"/>
          </w:tcPr>
          <w:p w14:paraId="09AA7B0B" w14:textId="77777777" w:rsidR="00A306A3" w:rsidRPr="00220514" w:rsidRDefault="00A306A3" w:rsidP="006E1B72">
            <w:pPr>
              <w:pStyle w:val="CTMISCorpo1"/>
              <w:ind w:firstLine="0"/>
              <w:rPr>
                <w:rFonts w:ascii="Times New Roman" w:hAnsi="Times New Roman"/>
                <w:i/>
                <w:color w:val="0000FF"/>
                <w:sz w:val="18"/>
                <w:szCs w:val="18"/>
                <w:lang w:eastAsia="pt-BR"/>
              </w:rPr>
            </w:pPr>
          </w:p>
        </w:tc>
      </w:tr>
    </w:tbl>
    <w:p w14:paraId="4979D886" w14:textId="77777777" w:rsidR="00A306A3" w:rsidRPr="00220514" w:rsidRDefault="00A306A3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23" w:name="_Toc275957112"/>
      <w:bookmarkStart w:id="24" w:name="_Toc275961623"/>
      <w:bookmarkStart w:id="25" w:name="_Toc63431437"/>
      <w:r w:rsidRPr="00220514">
        <w:rPr>
          <w:rFonts w:ascii="Times New Roman" w:hAnsi="Times New Roman"/>
          <w:sz w:val="26"/>
          <w:szCs w:val="26"/>
        </w:rPr>
        <w:t>PROCESSO DE GERÊNCIA DE PROJETO</w:t>
      </w:r>
      <w:bookmarkEnd w:id="23"/>
      <w:bookmarkEnd w:id="24"/>
      <w:bookmarkEnd w:id="25"/>
    </w:p>
    <w:p w14:paraId="62747667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26" w:name="_Toc275957114"/>
      <w:bookmarkStart w:id="27" w:name="_Toc275961625"/>
      <w:bookmarkStart w:id="28" w:name="_Toc63431438"/>
      <w:r w:rsidRPr="00220514">
        <w:rPr>
          <w:rFonts w:ascii="Times New Roman" w:hAnsi="Times New Roman"/>
          <w:sz w:val="24"/>
          <w:szCs w:val="24"/>
        </w:rPr>
        <w:t>Planejamento das Fases e Iterações</w:t>
      </w:r>
      <w:bookmarkEnd w:id="26"/>
      <w:bookmarkEnd w:id="27"/>
      <w:r w:rsidR="00CD3B80" w:rsidRPr="00220514">
        <w:rPr>
          <w:rFonts w:ascii="Times New Roman" w:hAnsi="Times New Roman"/>
          <w:sz w:val="24"/>
          <w:szCs w:val="24"/>
        </w:rPr>
        <w:t xml:space="preserve"> do Projeto</w:t>
      </w:r>
      <w:bookmarkEnd w:id="28"/>
    </w:p>
    <w:p w14:paraId="28EF3293" w14:textId="116B826E" w:rsidR="00A306A3" w:rsidRPr="00220514" w:rsidRDefault="00A306A3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</w:t>
      </w:r>
      <w:r w:rsidR="0048106F" w:rsidRPr="00220514">
        <w:rPr>
          <w:rFonts w:ascii="Times New Roman" w:hAnsi="Times New Roman" w:cs="Times New Roman"/>
          <w:sz w:val="20"/>
        </w:rPr>
        <w:t xml:space="preserve">Registrar </w:t>
      </w:r>
      <w:r w:rsidRPr="00220514">
        <w:rPr>
          <w:rFonts w:ascii="Times New Roman" w:hAnsi="Times New Roman" w:cs="Times New Roman"/>
          <w:sz w:val="20"/>
        </w:rPr>
        <w:t>o projeto, as fases de seu ciclo de vida e suas iterações, especificando suas datas de início e de fim, bem como os produtos a serem gerados.]</w:t>
      </w:r>
    </w:p>
    <w:p w14:paraId="57423AC2" w14:textId="54CB3A42" w:rsidR="00344EEA" w:rsidRPr="00220514" w:rsidRDefault="006160D9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29" w:name="_Toc63431439"/>
      <w:r w:rsidRPr="00220514">
        <w:rPr>
          <w:rFonts w:ascii="Times New Roman" w:hAnsi="Times New Roman"/>
          <w:sz w:val="24"/>
          <w:szCs w:val="24"/>
        </w:rPr>
        <w:lastRenderedPageBreak/>
        <w:t>Processo de Desenvolvimento e Mensuração</w:t>
      </w:r>
      <w:bookmarkEnd w:id="29"/>
      <w:r w:rsidR="00344EEA" w:rsidRPr="00220514">
        <w:rPr>
          <w:rFonts w:ascii="Times New Roman" w:hAnsi="Times New Roman"/>
          <w:sz w:val="24"/>
          <w:szCs w:val="24"/>
        </w:rPr>
        <w:t xml:space="preserve"> </w:t>
      </w:r>
    </w:p>
    <w:p w14:paraId="22D514DF" w14:textId="37645A2A" w:rsidR="00344EEA" w:rsidRPr="00220514" w:rsidRDefault="00344EEA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 xml:space="preserve">[Especifique como será acompanhado o progresso, por exemplo, por meio de reuniões de revisão diárias, avaliações de iteração, relatórios de </w:t>
      </w:r>
      <w:proofErr w:type="spellStart"/>
      <w:r w:rsidRPr="00220514">
        <w:rPr>
          <w:rFonts w:ascii="Times New Roman" w:hAnsi="Times New Roman" w:cs="Times New Roman"/>
          <w:sz w:val="20"/>
        </w:rPr>
        <w:t>Burndown</w:t>
      </w:r>
      <w:proofErr w:type="spellEnd"/>
      <w:r w:rsidRPr="00220514">
        <w:rPr>
          <w:rFonts w:ascii="Times New Roman" w:hAnsi="Times New Roman" w:cs="Times New Roman"/>
          <w:sz w:val="20"/>
        </w:rPr>
        <w:t xml:space="preserve"> de Projeto e </w:t>
      </w:r>
      <w:proofErr w:type="spellStart"/>
      <w:r w:rsidRPr="00220514">
        <w:rPr>
          <w:rFonts w:ascii="Times New Roman" w:hAnsi="Times New Roman" w:cs="Times New Roman"/>
          <w:sz w:val="20"/>
        </w:rPr>
        <w:t>Burndown</w:t>
      </w:r>
      <w:proofErr w:type="spellEnd"/>
      <w:r w:rsidRPr="00220514">
        <w:rPr>
          <w:rFonts w:ascii="Times New Roman" w:hAnsi="Times New Roman" w:cs="Times New Roman"/>
          <w:sz w:val="20"/>
        </w:rPr>
        <w:t xml:space="preserve"> de Iteração.]</w:t>
      </w:r>
    </w:p>
    <w:p w14:paraId="7B73ED1E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30" w:name="_Toc275957115"/>
      <w:bookmarkStart w:id="31" w:name="_Toc275961626"/>
      <w:bookmarkStart w:id="32" w:name="_Toc63431441"/>
      <w:r w:rsidRPr="00220514">
        <w:rPr>
          <w:rFonts w:ascii="Times New Roman" w:hAnsi="Times New Roman"/>
          <w:sz w:val="24"/>
          <w:szCs w:val="24"/>
        </w:rPr>
        <w:t>Matriz de Comunicação</w:t>
      </w:r>
      <w:bookmarkEnd w:id="30"/>
      <w:bookmarkEnd w:id="31"/>
      <w:bookmarkEnd w:id="32"/>
    </w:p>
    <w:p w14:paraId="295C8F30" w14:textId="77777777" w:rsidR="00A306A3" w:rsidRPr="00220514" w:rsidRDefault="00A306A3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 xml:space="preserve">[Esta seção descreve a estratégia de comunicação adotada para monitoramento do progresso do projeto. Identificar a periodicidade de reuniões e o envio dos relatórios exigidos pelo processo e </w:t>
      </w:r>
      <w:r w:rsidRPr="00220514">
        <w:rPr>
          <w:rFonts w:ascii="Times New Roman" w:hAnsi="Times New Roman" w:cs="Times New Roman"/>
          <w:sz w:val="20"/>
          <w:u w:val="single"/>
        </w:rPr>
        <w:t>opcionalmente</w:t>
      </w:r>
      <w:r w:rsidRPr="00220514">
        <w:rPr>
          <w:rFonts w:ascii="Times New Roman" w:hAnsi="Times New Roman" w:cs="Times New Roman"/>
          <w:sz w:val="20"/>
        </w:rPr>
        <w:t xml:space="preserve"> outros relatórios exigidos pelo cliente.]</w:t>
      </w:r>
    </w:p>
    <w:tbl>
      <w:tblPr>
        <w:tblW w:w="905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1559"/>
        <w:gridCol w:w="1559"/>
        <w:gridCol w:w="2693"/>
      </w:tblGrid>
      <w:tr w:rsidR="00A306A3" w:rsidRPr="00220514" w14:paraId="7BEAC335" w14:textId="77777777" w:rsidTr="006E1B72">
        <w:trPr>
          <w:tblHeader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5EEDDE81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67DF24C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Área/</w:t>
            </w:r>
            <w:r w:rsidRPr="00220514">
              <w:rPr>
                <w:rFonts w:ascii="Times New Roman" w:hAnsi="Times New Roman" w:cs="Times New Roman"/>
                <w:b/>
              </w:rPr>
              <w:br/>
              <w:t>Envolvidos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C53BFC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Periodicidade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19AD504" w14:textId="77777777" w:rsidR="00A306A3" w:rsidRPr="00220514" w:rsidRDefault="00A306A3" w:rsidP="006E1B72">
            <w:pPr>
              <w:pStyle w:val="Instruo"/>
              <w:jc w:val="both"/>
              <w:rPr>
                <w:rFonts w:ascii="Times New Roman" w:hAnsi="Times New Roman" w:cs="Times New Roman"/>
                <w:b/>
              </w:rPr>
            </w:pPr>
            <w:r w:rsidRPr="00220514">
              <w:rPr>
                <w:rFonts w:ascii="Times New Roman" w:hAnsi="Times New Roman" w:cs="Times New Roman"/>
                <w:b/>
              </w:rPr>
              <w:t>Produtos Gerados</w:t>
            </w:r>
          </w:p>
        </w:tc>
      </w:tr>
      <w:tr w:rsidR="00A306A3" w:rsidRPr="00220514" w14:paraId="5D0612CB" w14:textId="77777777" w:rsidTr="00911710">
        <w:trPr>
          <w:cantSplit/>
          <w:trHeight w:hRule="exact" w:val="827"/>
        </w:trPr>
        <w:tc>
          <w:tcPr>
            <w:tcW w:w="3247" w:type="dxa"/>
            <w:vMerge w:val="restart"/>
          </w:tcPr>
          <w:p w14:paraId="784FB067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Acompanhamento das Atividades em Andamento</w:t>
            </w:r>
          </w:p>
          <w:p w14:paraId="242F4BD7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Acompanhamento dos Riscos, Compromissos, Ações Pendentes, Indicadores</w:t>
            </w:r>
          </w:p>
          <w:p w14:paraId="457D4AA7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72A5B072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Equipe do Projeto</w:t>
            </w:r>
          </w:p>
        </w:tc>
        <w:tc>
          <w:tcPr>
            <w:tcW w:w="1559" w:type="dxa"/>
          </w:tcPr>
          <w:p w14:paraId="596F0611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Semanal</w:t>
            </w:r>
          </w:p>
        </w:tc>
        <w:tc>
          <w:tcPr>
            <w:tcW w:w="2693" w:type="dxa"/>
            <w:vMerge w:val="restart"/>
          </w:tcPr>
          <w:p w14:paraId="13488F5F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Ata de reunião</w:t>
            </w:r>
          </w:p>
          <w:p w14:paraId="61B0F724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Relatório de situação do projeto</w:t>
            </w:r>
          </w:p>
        </w:tc>
      </w:tr>
      <w:tr w:rsidR="00A306A3" w:rsidRPr="00220514" w14:paraId="4CC5AC80" w14:textId="77777777" w:rsidTr="00386C14">
        <w:trPr>
          <w:cantSplit/>
          <w:trHeight w:hRule="exact" w:val="555"/>
        </w:trPr>
        <w:tc>
          <w:tcPr>
            <w:tcW w:w="3247" w:type="dxa"/>
            <w:vMerge/>
          </w:tcPr>
          <w:p w14:paraId="4D0BD31B" w14:textId="77777777" w:rsidR="00A306A3" w:rsidRPr="00220514" w:rsidRDefault="00A306A3" w:rsidP="00911710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</w:tcPr>
          <w:p w14:paraId="59AE9916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A33B883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Quinzenal</w:t>
            </w:r>
          </w:p>
        </w:tc>
        <w:tc>
          <w:tcPr>
            <w:tcW w:w="2693" w:type="dxa"/>
            <w:vMerge/>
          </w:tcPr>
          <w:p w14:paraId="4D3A330F" w14:textId="77777777" w:rsidR="00A306A3" w:rsidRPr="00220514" w:rsidRDefault="00A306A3" w:rsidP="00911710">
            <w:pPr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A306A3" w:rsidRPr="00220514" w14:paraId="6C9843F1" w14:textId="77777777" w:rsidTr="00911710">
        <w:trPr>
          <w:trHeight w:val="653"/>
        </w:trPr>
        <w:tc>
          <w:tcPr>
            <w:tcW w:w="3247" w:type="dxa"/>
          </w:tcPr>
          <w:p w14:paraId="56779379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Comunicar situação do projet</w:t>
            </w:r>
            <w:r w:rsidR="007C5C42" w:rsidRPr="00220514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1559" w:type="dxa"/>
          </w:tcPr>
          <w:p w14:paraId="44617527" w14:textId="22F86A45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6E1B72" w:rsidRPr="00220514">
              <w:rPr>
                <w:rFonts w:ascii="Times New Roman" w:hAnsi="Times New Roman" w:cs="Times New Roman"/>
                <w:sz w:val="20"/>
              </w:rPr>
              <w:t>Equipe</w:t>
            </w:r>
          </w:p>
          <w:p w14:paraId="69D83E18" w14:textId="5682E5F9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="006E1B72" w:rsidRPr="00220514">
              <w:rPr>
                <w:rFonts w:ascii="Times New Roman" w:hAnsi="Times New Roman" w:cs="Times New Roman"/>
                <w:sz w:val="20"/>
              </w:rPr>
              <w:t>Prof</w:t>
            </w:r>
            <w:proofErr w:type="spellEnd"/>
          </w:p>
        </w:tc>
        <w:tc>
          <w:tcPr>
            <w:tcW w:w="1559" w:type="dxa"/>
          </w:tcPr>
          <w:p w14:paraId="27D31243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Semanal</w:t>
            </w:r>
          </w:p>
        </w:tc>
        <w:tc>
          <w:tcPr>
            <w:tcW w:w="2693" w:type="dxa"/>
          </w:tcPr>
          <w:p w14:paraId="67704B43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 xml:space="preserve">- Ata de reunião e </w:t>
            </w:r>
          </w:p>
          <w:p w14:paraId="5A0428A6" w14:textId="77777777" w:rsidR="00A306A3" w:rsidRPr="00220514" w:rsidRDefault="00A306A3" w:rsidP="00911710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- Relatório de Situação do Projeto</w:t>
            </w:r>
          </w:p>
        </w:tc>
      </w:tr>
    </w:tbl>
    <w:p w14:paraId="28735403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33" w:name="_Toc275957116"/>
      <w:bookmarkStart w:id="34" w:name="_Toc275961627"/>
      <w:bookmarkStart w:id="35" w:name="_Toc63431442"/>
      <w:r w:rsidRPr="00220514">
        <w:rPr>
          <w:rFonts w:ascii="Times New Roman" w:hAnsi="Times New Roman"/>
          <w:sz w:val="24"/>
          <w:szCs w:val="24"/>
        </w:rPr>
        <w:t>Escalabilidade do Projeto</w:t>
      </w:r>
      <w:bookmarkEnd w:id="33"/>
      <w:bookmarkEnd w:id="34"/>
      <w:bookmarkEnd w:id="35"/>
    </w:p>
    <w:p w14:paraId="6B6ABA73" w14:textId="2A6C0BAA" w:rsidR="00A306A3" w:rsidRPr="00220514" w:rsidRDefault="00A306A3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[Os conflitos que possam ocorrer no projeto devem ser identificados, descrevendo os papéis responsáveis pela resolução. Quando não solucionado na primeira instância, o conflito é escalado para a 2</w:t>
      </w:r>
      <w:r w:rsidRPr="00220514">
        <w:rPr>
          <w:rFonts w:ascii="Times New Roman" w:hAnsi="Times New Roman" w:cs="Times New Roman"/>
          <w:sz w:val="20"/>
          <w:vertAlign w:val="superscript"/>
        </w:rPr>
        <w:t>a</w:t>
      </w:r>
      <w:r w:rsidRPr="00220514">
        <w:rPr>
          <w:rFonts w:ascii="Times New Roman" w:hAnsi="Times New Roman" w:cs="Times New Roman"/>
          <w:sz w:val="20"/>
        </w:rPr>
        <w:t xml:space="preserve"> e se ainda assim não solucionado, este pode ser escalado para a última instância. Exemplos: aumentos de custo e prazo do projeto são escaláveis ao </w:t>
      </w:r>
      <w:r w:rsidR="001009FA">
        <w:rPr>
          <w:rFonts w:ascii="Times New Roman" w:hAnsi="Times New Roman" w:cs="Times New Roman"/>
          <w:sz w:val="20"/>
        </w:rPr>
        <w:t>professor</w:t>
      </w:r>
      <w:r w:rsidRPr="00220514">
        <w:rPr>
          <w:rFonts w:ascii="Times New Roman" w:hAnsi="Times New Roman" w:cs="Times New Roman"/>
          <w:sz w:val="20"/>
        </w:rPr>
        <w:t xml:space="preserve">.] </w:t>
      </w:r>
    </w:p>
    <w:p w14:paraId="787FB2ED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36" w:name="_Toc275957117"/>
      <w:bookmarkStart w:id="37" w:name="_Toc275961628"/>
      <w:bookmarkStart w:id="38" w:name="_Toc63431443"/>
      <w:r w:rsidRPr="00220514">
        <w:rPr>
          <w:rFonts w:ascii="Times New Roman" w:hAnsi="Times New Roman"/>
          <w:sz w:val="24"/>
          <w:szCs w:val="24"/>
        </w:rPr>
        <w:t>Gerenciamento de Riscos</w:t>
      </w:r>
      <w:bookmarkEnd w:id="36"/>
      <w:bookmarkEnd w:id="37"/>
      <w:bookmarkEnd w:id="38"/>
    </w:p>
    <w:p w14:paraId="613F033C" w14:textId="5A4108D5" w:rsidR="00A306A3" w:rsidRPr="00220514" w:rsidRDefault="002508E1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</w:t>
      </w:r>
      <w:r w:rsidR="00A306A3" w:rsidRPr="00220514">
        <w:rPr>
          <w:rFonts w:ascii="Times New Roman" w:hAnsi="Times New Roman" w:cs="Times New Roman"/>
          <w:sz w:val="20"/>
        </w:rPr>
        <w:t>Para o Gerenciamento de Riscos devem ser realizadas tarefas</w:t>
      </w:r>
      <w:r w:rsidR="006E1B72" w:rsidRPr="00220514">
        <w:rPr>
          <w:rFonts w:ascii="Times New Roman" w:hAnsi="Times New Roman" w:cs="Times New Roman"/>
          <w:sz w:val="20"/>
        </w:rPr>
        <w:t>, como</w:t>
      </w:r>
      <w:r w:rsidR="00A306A3" w:rsidRPr="00220514">
        <w:rPr>
          <w:rFonts w:ascii="Times New Roman" w:hAnsi="Times New Roman" w:cs="Times New Roman"/>
          <w:sz w:val="20"/>
        </w:rPr>
        <w:t xml:space="preserve">:  </w:t>
      </w:r>
    </w:p>
    <w:p w14:paraId="496BF3F5" w14:textId="77777777" w:rsidR="00A306A3" w:rsidRPr="00220514" w:rsidRDefault="00A306A3" w:rsidP="006E1B72">
      <w:pPr>
        <w:pStyle w:val="Corpodetexto"/>
        <w:numPr>
          <w:ilvl w:val="0"/>
          <w:numId w:val="2"/>
        </w:numPr>
        <w:tabs>
          <w:tab w:val="left" w:pos="720"/>
        </w:tabs>
        <w:spacing w:before="60" w:after="60"/>
        <w:jc w:val="both"/>
        <w:rPr>
          <w:rFonts w:ascii="Times New Roman" w:hAnsi="Times New Roman"/>
          <w:i/>
          <w:color w:val="0000FF"/>
          <w:sz w:val="20"/>
        </w:rPr>
      </w:pPr>
      <w:r w:rsidRPr="00220514">
        <w:rPr>
          <w:rFonts w:ascii="Times New Roman" w:hAnsi="Times New Roman"/>
          <w:i/>
          <w:color w:val="0000FF"/>
          <w:sz w:val="20"/>
        </w:rPr>
        <w:t xml:space="preserve">Identificar todos os riscos possíveis e detectáveis em cada fase do projeto; </w:t>
      </w:r>
    </w:p>
    <w:p w14:paraId="4D7ACBB4" w14:textId="77777777" w:rsidR="00A306A3" w:rsidRPr="00220514" w:rsidRDefault="00A306A3" w:rsidP="006E1B72">
      <w:pPr>
        <w:pStyle w:val="Corpodetexto"/>
        <w:numPr>
          <w:ilvl w:val="0"/>
          <w:numId w:val="2"/>
        </w:numPr>
        <w:tabs>
          <w:tab w:val="left" w:pos="720"/>
        </w:tabs>
        <w:spacing w:before="60" w:after="60"/>
        <w:jc w:val="both"/>
        <w:rPr>
          <w:rFonts w:ascii="Times New Roman" w:hAnsi="Times New Roman"/>
          <w:i/>
          <w:color w:val="0000FF"/>
          <w:sz w:val="20"/>
        </w:rPr>
      </w:pPr>
      <w:r w:rsidRPr="00220514">
        <w:rPr>
          <w:rFonts w:ascii="Times New Roman" w:hAnsi="Times New Roman"/>
          <w:i/>
          <w:color w:val="0000FF"/>
          <w:sz w:val="20"/>
        </w:rPr>
        <w:t xml:space="preserve">Executar as ações para mitigar os riscos que tenham </w:t>
      </w:r>
      <w:proofErr w:type="gramStart"/>
      <w:r w:rsidRPr="00220514">
        <w:rPr>
          <w:rFonts w:ascii="Times New Roman" w:hAnsi="Times New Roman"/>
          <w:i/>
          <w:color w:val="0000FF"/>
          <w:sz w:val="20"/>
        </w:rPr>
        <w:t>um alto grau de</w:t>
      </w:r>
      <w:proofErr w:type="gramEnd"/>
      <w:r w:rsidRPr="00220514">
        <w:rPr>
          <w:rFonts w:ascii="Times New Roman" w:hAnsi="Times New Roman"/>
          <w:i/>
          <w:color w:val="0000FF"/>
          <w:sz w:val="20"/>
        </w:rPr>
        <w:t xml:space="preserve"> exposição ao risco caso este ocorra na Lista de Riscos do Projeto;</w:t>
      </w:r>
    </w:p>
    <w:p w14:paraId="7AE5A017" w14:textId="77777777" w:rsidR="00A306A3" w:rsidRPr="00220514" w:rsidRDefault="00A306A3" w:rsidP="006E1B72">
      <w:pPr>
        <w:pStyle w:val="Corpodetexto"/>
        <w:numPr>
          <w:ilvl w:val="0"/>
          <w:numId w:val="2"/>
        </w:numPr>
        <w:tabs>
          <w:tab w:val="left" w:pos="720"/>
        </w:tabs>
        <w:spacing w:before="60" w:after="60"/>
        <w:jc w:val="both"/>
        <w:rPr>
          <w:rFonts w:ascii="Times New Roman" w:hAnsi="Times New Roman"/>
          <w:i/>
          <w:color w:val="0000FF"/>
          <w:sz w:val="20"/>
        </w:rPr>
      </w:pPr>
      <w:r w:rsidRPr="00220514">
        <w:rPr>
          <w:rFonts w:ascii="Times New Roman" w:hAnsi="Times New Roman"/>
          <w:i/>
          <w:color w:val="0000FF"/>
          <w:sz w:val="20"/>
        </w:rPr>
        <w:t>Fazer uma revisão da lista dos riscos periodicamente, com o propósito de averiguar uma possível incidência de um risco e ver se há outros riscos ainda não relatados;</w:t>
      </w:r>
    </w:p>
    <w:p w14:paraId="563B7B2E" w14:textId="77777777" w:rsidR="00A306A3" w:rsidRPr="00220514" w:rsidRDefault="00A306A3" w:rsidP="006E1B72">
      <w:pPr>
        <w:pStyle w:val="Corpodetexto"/>
        <w:numPr>
          <w:ilvl w:val="0"/>
          <w:numId w:val="2"/>
        </w:numPr>
        <w:tabs>
          <w:tab w:val="left" w:pos="720"/>
        </w:tabs>
        <w:spacing w:before="60" w:after="60"/>
        <w:jc w:val="both"/>
        <w:rPr>
          <w:rFonts w:ascii="Times New Roman" w:hAnsi="Times New Roman"/>
          <w:i/>
          <w:color w:val="0000FF"/>
          <w:sz w:val="20"/>
        </w:rPr>
      </w:pPr>
      <w:r w:rsidRPr="00220514">
        <w:rPr>
          <w:rFonts w:ascii="Times New Roman" w:hAnsi="Times New Roman"/>
          <w:i/>
          <w:color w:val="0000FF"/>
          <w:sz w:val="20"/>
        </w:rPr>
        <w:t>Em caso de confirmação de um risco previsto, agir no sentido de contingenciá-lo conforme programado;</w:t>
      </w:r>
    </w:p>
    <w:p w14:paraId="42F1720C" w14:textId="0BFCC93F" w:rsidR="00A306A3" w:rsidRPr="00220514" w:rsidRDefault="00A306A3" w:rsidP="006E1B72">
      <w:pPr>
        <w:pStyle w:val="Corpodetexto"/>
        <w:numPr>
          <w:ilvl w:val="0"/>
          <w:numId w:val="2"/>
        </w:numPr>
        <w:tabs>
          <w:tab w:val="left" w:pos="720"/>
        </w:tabs>
        <w:spacing w:before="60" w:after="60"/>
        <w:jc w:val="both"/>
        <w:rPr>
          <w:rFonts w:ascii="Times New Roman" w:hAnsi="Times New Roman"/>
          <w:i/>
          <w:color w:val="0000FF"/>
          <w:sz w:val="20"/>
        </w:rPr>
      </w:pPr>
      <w:r w:rsidRPr="00220514">
        <w:rPr>
          <w:rFonts w:ascii="Times New Roman" w:hAnsi="Times New Roman"/>
          <w:i/>
          <w:color w:val="0000FF"/>
          <w:sz w:val="20"/>
        </w:rPr>
        <w:t>Registrar os riscos no Painel de Controle do Projeto e no Plano do Projeto (Riscos iniciais);</w:t>
      </w:r>
      <w:r w:rsidR="002508E1" w:rsidRPr="00220514">
        <w:rPr>
          <w:rFonts w:ascii="Times New Roman" w:hAnsi="Times New Roman"/>
          <w:i/>
          <w:color w:val="0000FF"/>
          <w:sz w:val="20"/>
        </w:rPr>
        <w:t>]</w:t>
      </w:r>
    </w:p>
    <w:p w14:paraId="43B10423" w14:textId="77777777" w:rsidR="00A306A3" w:rsidRPr="00220514" w:rsidRDefault="00A306A3" w:rsidP="006E1B72">
      <w:pPr>
        <w:pStyle w:val="Ttulo2"/>
        <w:spacing w:before="120" w:after="120"/>
        <w:rPr>
          <w:rFonts w:ascii="Times New Roman" w:hAnsi="Times New Roman"/>
          <w:sz w:val="24"/>
          <w:szCs w:val="24"/>
        </w:rPr>
      </w:pPr>
      <w:bookmarkStart w:id="39" w:name="_Toc275957118"/>
      <w:bookmarkStart w:id="40" w:name="_Toc275961629"/>
      <w:bookmarkStart w:id="41" w:name="_Toc63431444"/>
      <w:r w:rsidRPr="00220514">
        <w:rPr>
          <w:rFonts w:ascii="Times New Roman" w:hAnsi="Times New Roman"/>
          <w:sz w:val="24"/>
          <w:szCs w:val="24"/>
        </w:rPr>
        <w:t>Critérios de Replanejamento</w:t>
      </w:r>
      <w:bookmarkEnd w:id="39"/>
      <w:bookmarkEnd w:id="40"/>
      <w:bookmarkEnd w:id="41"/>
    </w:p>
    <w:p w14:paraId="78F87B04" w14:textId="77777777" w:rsidR="00A306A3" w:rsidRPr="00220514" w:rsidRDefault="00A306A3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 xml:space="preserve">[Descrever os critérios de </w:t>
      </w:r>
      <w:r w:rsidR="00C46779" w:rsidRPr="00220514">
        <w:rPr>
          <w:rFonts w:ascii="Times New Roman" w:hAnsi="Times New Roman" w:cs="Times New Roman"/>
          <w:sz w:val="20"/>
        </w:rPr>
        <w:t>replanejamento</w:t>
      </w:r>
      <w:r w:rsidRPr="00220514">
        <w:rPr>
          <w:rFonts w:ascii="Times New Roman" w:hAnsi="Times New Roman" w:cs="Times New Roman"/>
          <w:sz w:val="20"/>
        </w:rPr>
        <w:t xml:space="preserve"> que serão utilizados, caso seja necessário realizá-lo no projeto.]</w:t>
      </w:r>
    </w:p>
    <w:p w14:paraId="03B48946" w14:textId="6766E6B1" w:rsidR="00344EEA" w:rsidRPr="00220514" w:rsidRDefault="000D2981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42" w:name="_Toc275957129"/>
      <w:bookmarkStart w:id="43" w:name="_Toc275961640"/>
      <w:bookmarkStart w:id="44" w:name="_Toc63431445"/>
      <w:r w:rsidRPr="00220514">
        <w:rPr>
          <w:rFonts w:ascii="Times New Roman" w:hAnsi="Times New Roman"/>
          <w:sz w:val="26"/>
          <w:szCs w:val="26"/>
        </w:rPr>
        <w:t>LIÇÕES APRENDIDAS</w:t>
      </w:r>
      <w:bookmarkEnd w:id="44"/>
    </w:p>
    <w:p w14:paraId="4002F202" w14:textId="6B4701DD" w:rsidR="00344EEA" w:rsidRPr="00220514" w:rsidRDefault="00344EEA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[Liste as lições aprendidas na retrospectiva, com ênfase especial nas ações a serem tomadas para melhorar, por exemplo: o ambiente de desenvolvimento, o processo ou a colaboração da equipe.]</w:t>
      </w:r>
    </w:p>
    <w:p w14:paraId="1D016F20" w14:textId="20DB5250" w:rsidR="00A306A3" w:rsidRPr="00220514" w:rsidRDefault="00A306A3" w:rsidP="006E1B72">
      <w:pPr>
        <w:pStyle w:val="Ttulo1"/>
        <w:spacing w:before="360" w:after="240"/>
        <w:ind w:left="357" w:hanging="357"/>
        <w:jc w:val="both"/>
        <w:rPr>
          <w:rFonts w:ascii="Times New Roman" w:hAnsi="Times New Roman"/>
          <w:sz w:val="26"/>
          <w:szCs w:val="26"/>
        </w:rPr>
      </w:pPr>
      <w:bookmarkStart w:id="45" w:name="_Toc63431446"/>
      <w:r w:rsidRPr="00220514">
        <w:rPr>
          <w:rFonts w:ascii="Times New Roman" w:hAnsi="Times New Roman"/>
          <w:sz w:val="26"/>
          <w:szCs w:val="26"/>
        </w:rPr>
        <w:t>REFERÊNCIAS</w:t>
      </w:r>
      <w:bookmarkEnd w:id="42"/>
      <w:bookmarkEnd w:id="43"/>
      <w:bookmarkEnd w:id="45"/>
    </w:p>
    <w:p w14:paraId="5B10E3EF" w14:textId="1E1F5CC5" w:rsidR="00A306A3" w:rsidRPr="00220514" w:rsidRDefault="00A306A3" w:rsidP="006E1B72">
      <w:pPr>
        <w:pStyle w:val="CTMISInstrues"/>
        <w:jc w:val="both"/>
        <w:rPr>
          <w:rFonts w:ascii="Times New Roman" w:hAnsi="Times New Roman" w:cs="Times New Roman"/>
          <w:sz w:val="20"/>
        </w:rPr>
      </w:pPr>
      <w:r w:rsidRPr="00220514">
        <w:rPr>
          <w:rFonts w:ascii="Times New Roman" w:hAnsi="Times New Roman" w:cs="Times New Roman"/>
          <w:sz w:val="20"/>
        </w:rPr>
        <w:t>[Listar as referências utilizadas neste documento]</w:t>
      </w:r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29"/>
      </w:tblGrid>
      <w:tr w:rsidR="00A306A3" w:rsidRPr="00220514" w14:paraId="3606365E" w14:textId="77777777" w:rsidTr="00CC540C">
        <w:tc>
          <w:tcPr>
            <w:tcW w:w="720" w:type="dxa"/>
          </w:tcPr>
          <w:p w14:paraId="32052257" w14:textId="77777777" w:rsidR="00A306A3" w:rsidRPr="00220514" w:rsidRDefault="00A306A3" w:rsidP="006E1B72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1.</w:t>
            </w:r>
          </w:p>
        </w:tc>
        <w:tc>
          <w:tcPr>
            <w:tcW w:w="7829" w:type="dxa"/>
          </w:tcPr>
          <w:p w14:paraId="0A032745" w14:textId="77777777" w:rsidR="00A306A3" w:rsidRPr="00220514" w:rsidRDefault="00A306A3" w:rsidP="006E1B72">
            <w:pPr>
              <w:pStyle w:val="CTMISInstrues"/>
              <w:snapToGrid w:val="0"/>
              <w:jc w:val="both"/>
              <w:rPr>
                <w:rFonts w:ascii="Times New Roman" w:hAnsi="Times New Roman" w:cs="Times New Roman"/>
                <w:sz w:val="20"/>
              </w:rPr>
            </w:pPr>
            <w:r w:rsidRPr="00220514">
              <w:rPr>
                <w:rFonts w:ascii="Times New Roman" w:hAnsi="Times New Roman" w:cs="Times New Roman"/>
                <w:sz w:val="20"/>
              </w:rPr>
              <w:t>[Descrição da referência]</w:t>
            </w:r>
          </w:p>
        </w:tc>
      </w:tr>
    </w:tbl>
    <w:p w14:paraId="26E01716" w14:textId="77777777" w:rsidR="00A306A3" w:rsidRPr="00220514" w:rsidRDefault="00A306A3" w:rsidP="006E1B72">
      <w:pPr>
        <w:pStyle w:val="Ttulo1"/>
        <w:numPr>
          <w:ilvl w:val="0"/>
          <w:numId w:val="0"/>
        </w:numPr>
        <w:spacing w:before="360" w:after="240"/>
        <w:ind w:left="357"/>
        <w:jc w:val="both"/>
        <w:rPr>
          <w:rFonts w:ascii="Times New Roman" w:hAnsi="Times New Roman"/>
        </w:rPr>
      </w:pPr>
    </w:p>
    <w:sectPr w:rsidR="00A306A3" w:rsidRPr="00220514" w:rsidSect="00CC540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4EDE3" w14:textId="77777777" w:rsidR="00B20D04" w:rsidRDefault="00B20D04" w:rsidP="00660891">
      <w:pPr>
        <w:pStyle w:val="Ttulodatabela"/>
      </w:pPr>
      <w:r>
        <w:separator/>
      </w:r>
    </w:p>
  </w:endnote>
  <w:endnote w:type="continuationSeparator" w:id="0">
    <w:p w14:paraId="122653D4" w14:textId="77777777" w:rsidR="00B20D04" w:rsidRDefault="00B20D04" w:rsidP="00660891">
      <w:pPr>
        <w:pStyle w:val="Ttulodatabe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226"/>
      <w:gridCol w:w="834"/>
      <w:gridCol w:w="2965"/>
    </w:tblGrid>
    <w:tr w:rsidR="00F70AFA" w:rsidRPr="006C78CE" w14:paraId="0435E843" w14:textId="77777777" w:rsidTr="009A601D">
      <w:tc>
        <w:tcPr>
          <w:tcW w:w="5311" w:type="dxa"/>
        </w:tcPr>
        <w:p w14:paraId="53EA1238" w14:textId="038286CA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  <w:r>
            <w:rPr>
              <w:i/>
              <w:sz w:val="10"/>
              <w:szCs w:val="10"/>
            </w:rPr>
            <w:t>PLANO DO PROJETO</w:t>
          </w:r>
        </w:p>
        <w:p w14:paraId="55C9DA04" w14:textId="77777777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</w:p>
        <w:p w14:paraId="3BBDA5F8" w14:textId="77777777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</w:p>
        <w:p w14:paraId="7594DEC0" w14:textId="77777777" w:rsidR="00F70AFA" w:rsidRPr="00B902D7" w:rsidRDefault="00F70AFA" w:rsidP="009A601D">
          <w:pPr>
            <w:pStyle w:val="Rodap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14:paraId="6B326CC6" w14:textId="493B5040" w:rsidR="00F70AFA" w:rsidRPr="00B902D7" w:rsidRDefault="00F70AFA" w:rsidP="009A601D">
          <w:pPr>
            <w:pStyle w:val="Rodap"/>
            <w:jc w:val="right"/>
            <w:rPr>
              <w:i/>
            </w:rPr>
          </w:pPr>
        </w:p>
      </w:tc>
      <w:tc>
        <w:tcPr>
          <w:tcW w:w="3010" w:type="dxa"/>
        </w:tcPr>
        <w:p w14:paraId="3D731D40" w14:textId="77777777" w:rsidR="00F70AFA" w:rsidRPr="00B902D7" w:rsidRDefault="00F70AFA" w:rsidP="009A601D">
          <w:pPr>
            <w:pStyle w:val="Rodap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3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14:paraId="231BF4CF" w14:textId="77777777" w:rsidR="00F70AFA" w:rsidRPr="00BD02C5" w:rsidRDefault="00F70AFA" w:rsidP="00BD02C5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8CBCD" w14:textId="77777777" w:rsidR="00F70AFA" w:rsidRDefault="00F70AF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2EB7D" w14:textId="77777777" w:rsidR="00F70AFA" w:rsidRDefault="00F70AF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3A38A" w14:textId="77777777" w:rsidR="00F70AFA" w:rsidRDefault="00F70AF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226"/>
      <w:gridCol w:w="834"/>
      <w:gridCol w:w="2965"/>
    </w:tblGrid>
    <w:tr w:rsidR="00F70AFA" w:rsidRPr="006C78CE" w14:paraId="3157C538" w14:textId="77777777" w:rsidTr="009A601D">
      <w:tc>
        <w:tcPr>
          <w:tcW w:w="5311" w:type="dxa"/>
        </w:tcPr>
        <w:p w14:paraId="62FCC59D" w14:textId="6DBDFA6C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  <w:r>
            <w:rPr>
              <w:i/>
              <w:sz w:val="10"/>
              <w:szCs w:val="10"/>
            </w:rPr>
            <w:t>VISÃO DO PROJETO</w:t>
          </w:r>
        </w:p>
        <w:p w14:paraId="1636044F" w14:textId="77777777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</w:p>
        <w:p w14:paraId="3150103C" w14:textId="77777777" w:rsidR="00F70AFA" w:rsidRPr="00B902D7" w:rsidRDefault="00F70AFA" w:rsidP="009A601D">
          <w:pPr>
            <w:pStyle w:val="Rodap"/>
            <w:rPr>
              <w:i/>
              <w:sz w:val="10"/>
              <w:szCs w:val="10"/>
            </w:rPr>
          </w:pPr>
        </w:p>
        <w:p w14:paraId="678B96DA" w14:textId="77777777" w:rsidR="00F70AFA" w:rsidRPr="00B902D7" w:rsidRDefault="00F70AFA" w:rsidP="009A601D">
          <w:pPr>
            <w:pStyle w:val="Rodap"/>
            <w:jc w:val="right"/>
            <w:rPr>
              <w:i/>
              <w:sz w:val="12"/>
              <w:szCs w:val="12"/>
            </w:rPr>
          </w:pPr>
        </w:p>
      </w:tc>
      <w:tc>
        <w:tcPr>
          <w:tcW w:w="845" w:type="dxa"/>
        </w:tcPr>
        <w:p w14:paraId="712706DA" w14:textId="70AA529F" w:rsidR="00F70AFA" w:rsidRPr="00B902D7" w:rsidRDefault="00F70AFA" w:rsidP="009A601D">
          <w:pPr>
            <w:pStyle w:val="Rodap"/>
            <w:jc w:val="right"/>
            <w:rPr>
              <w:i/>
            </w:rPr>
          </w:pPr>
        </w:p>
      </w:tc>
      <w:tc>
        <w:tcPr>
          <w:tcW w:w="3010" w:type="dxa"/>
        </w:tcPr>
        <w:p w14:paraId="1AF12CFE" w14:textId="77777777" w:rsidR="00F70AFA" w:rsidRPr="00B902D7" w:rsidRDefault="00F70AFA" w:rsidP="009A601D">
          <w:pPr>
            <w:pStyle w:val="Rodap"/>
            <w:jc w:val="right"/>
            <w:rPr>
              <w:i/>
            </w:rPr>
          </w:pPr>
          <w:r w:rsidRPr="00B902D7">
            <w:rPr>
              <w:i/>
              <w:sz w:val="10"/>
              <w:szCs w:val="10"/>
            </w:rPr>
            <w:t xml:space="preserve">Página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PAGE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  <w:r w:rsidRPr="00B902D7">
            <w:rPr>
              <w:i/>
              <w:sz w:val="10"/>
              <w:szCs w:val="10"/>
            </w:rPr>
            <w:t xml:space="preserve"> de </w:t>
          </w:r>
          <w:r w:rsidRPr="00B902D7">
            <w:rPr>
              <w:i/>
              <w:sz w:val="10"/>
              <w:szCs w:val="10"/>
            </w:rPr>
            <w:fldChar w:fldCharType="begin"/>
          </w:r>
          <w:r w:rsidRPr="00B902D7">
            <w:rPr>
              <w:i/>
              <w:sz w:val="10"/>
              <w:szCs w:val="10"/>
            </w:rPr>
            <w:instrText xml:space="preserve"> NUMPAGES </w:instrText>
          </w:r>
          <w:r w:rsidRPr="00B902D7">
            <w:rPr>
              <w:i/>
              <w:sz w:val="10"/>
              <w:szCs w:val="10"/>
            </w:rPr>
            <w:fldChar w:fldCharType="separate"/>
          </w:r>
          <w:r>
            <w:rPr>
              <w:i/>
              <w:noProof/>
              <w:sz w:val="10"/>
              <w:szCs w:val="10"/>
            </w:rPr>
            <w:t>7</w:t>
          </w:r>
          <w:r w:rsidRPr="00B902D7">
            <w:rPr>
              <w:i/>
              <w:sz w:val="10"/>
              <w:szCs w:val="10"/>
            </w:rPr>
            <w:fldChar w:fldCharType="end"/>
          </w:r>
        </w:p>
      </w:tc>
    </w:tr>
  </w:tbl>
  <w:p w14:paraId="0F35D0FC" w14:textId="77777777" w:rsidR="00F70AFA" w:rsidRPr="00BD02C5" w:rsidRDefault="00F70AFA" w:rsidP="00BD02C5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28DED" w14:textId="77777777" w:rsidR="00F70AFA" w:rsidRDefault="00F70A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D4391" w14:textId="77777777" w:rsidR="00F70AFA" w:rsidRDefault="00F70A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9396" w14:textId="77777777" w:rsidR="00F70AFA" w:rsidRDefault="00F70AF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40965" w14:textId="77777777" w:rsidR="00F70AFA" w:rsidRDefault="00F70AF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A356A" w14:textId="77777777" w:rsidR="00F70AFA" w:rsidRDefault="00F70A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773B" w14:textId="77777777" w:rsidR="00F70AFA" w:rsidRDefault="00F70AF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89605" w14:textId="77777777" w:rsidR="00F70AFA" w:rsidRDefault="00F70AF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C936D" w14:textId="77777777" w:rsidR="00F70AFA" w:rsidRDefault="00F70AF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3B5D" w14:textId="77777777" w:rsidR="00F70AFA" w:rsidRDefault="00F70A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E2D11" w14:textId="77777777" w:rsidR="00B20D04" w:rsidRDefault="00B20D04" w:rsidP="00660891">
      <w:pPr>
        <w:pStyle w:val="Ttulodatabela"/>
      </w:pPr>
      <w:r>
        <w:separator/>
      </w:r>
    </w:p>
  </w:footnote>
  <w:footnote w:type="continuationSeparator" w:id="0">
    <w:p w14:paraId="1D07A8A8" w14:textId="77777777" w:rsidR="00B20D04" w:rsidRDefault="00B20D04" w:rsidP="00660891">
      <w:pPr>
        <w:pStyle w:val="Ttulodatabe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C3A5" w14:textId="65C26283" w:rsidR="00F70AFA" w:rsidRDefault="00F70AFA" w:rsidP="00C84660">
    <w:pPr>
      <w:pStyle w:val="Cabealho"/>
      <w:jc w:val="cent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5B741" w14:textId="77777777" w:rsidR="00F70AFA" w:rsidRDefault="00F70AF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9FE86" w14:textId="77777777" w:rsidR="00F70AFA" w:rsidRDefault="00F70AF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8FE6F" w14:textId="77777777" w:rsidR="00F70AFA" w:rsidRDefault="00F70AF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717A3" w14:textId="41799733" w:rsidR="00F70AFA" w:rsidRDefault="00F70AFA" w:rsidP="00C84660">
    <w:pPr>
      <w:pStyle w:val="Cabealho"/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4D927" w14:textId="77777777" w:rsidR="00F70AFA" w:rsidRDefault="00F70A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F85CB" w14:textId="77777777" w:rsidR="00F70AFA" w:rsidRDefault="00F70AF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90308" w14:textId="77777777" w:rsidR="00F70AFA" w:rsidRDefault="00F70AF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E470A" w14:textId="77777777" w:rsidR="00F70AFA" w:rsidRDefault="00F70AF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71786" w14:textId="77777777" w:rsidR="00F70AFA" w:rsidRDefault="00F70AF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7C973" w14:textId="77777777" w:rsidR="00F70AFA" w:rsidRDefault="00F70AF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E8003" w14:textId="77777777" w:rsidR="00F70AFA" w:rsidRDefault="00F70AF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89A05" w14:textId="77777777" w:rsidR="00F70AFA" w:rsidRDefault="00F70AF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3D2" w14:textId="77777777" w:rsidR="00F70AFA" w:rsidRDefault="00F70A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14A114E0"/>
    <w:multiLevelType w:val="hybridMultilevel"/>
    <w:tmpl w:val="CDAA6AF6"/>
    <w:lvl w:ilvl="0" w:tplc="0416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5FFB"/>
    <w:multiLevelType w:val="multilevel"/>
    <w:tmpl w:val="669A8F9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509B16AB"/>
    <w:multiLevelType w:val="hybridMultilevel"/>
    <w:tmpl w:val="D5A00A78"/>
    <w:name w:val="WW8Num32"/>
    <w:lvl w:ilvl="0" w:tplc="DD6880F6">
      <w:start w:val="1"/>
      <w:numFmt w:val="upperLetter"/>
      <w:pStyle w:val="CTMISNvel4"/>
      <w:lvlText w:val="%1."/>
      <w:lvlJc w:val="left"/>
      <w:pPr>
        <w:ind w:left="479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63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9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E"/>
    <w:rsid w:val="00004C87"/>
    <w:rsid w:val="00033284"/>
    <w:rsid w:val="00040290"/>
    <w:rsid w:val="00053C7B"/>
    <w:rsid w:val="000610A2"/>
    <w:rsid w:val="0006370C"/>
    <w:rsid w:val="00065471"/>
    <w:rsid w:val="00067E5F"/>
    <w:rsid w:val="0007695D"/>
    <w:rsid w:val="000777CA"/>
    <w:rsid w:val="0009475A"/>
    <w:rsid w:val="00096B74"/>
    <w:rsid w:val="000B185A"/>
    <w:rsid w:val="000B2FB7"/>
    <w:rsid w:val="000C3A61"/>
    <w:rsid w:val="000D2981"/>
    <w:rsid w:val="000E0F0D"/>
    <w:rsid w:val="000E4DBF"/>
    <w:rsid w:val="000E5761"/>
    <w:rsid w:val="000F2175"/>
    <w:rsid w:val="001009FA"/>
    <w:rsid w:val="00105F7B"/>
    <w:rsid w:val="00140397"/>
    <w:rsid w:val="0014681C"/>
    <w:rsid w:val="00164DC5"/>
    <w:rsid w:val="00167ABF"/>
    <w:rsid w:val="00167BAA"/>
    <w:rsid w:val="001730BD"/>
    <w:rsid w:val="00186143"/>
    <w:rsid w:val="00197CE9"/>
    <w:rsid w:val="001C4FFA"/>
    <w:rsid w:val="001D1E14"/>
    <w:rsid w:val="001F5628"/>
    <w:rsid w:val="00211D41"/>
    <w:rsid w:val="00220514"/>
    <w:rsid w:val="002353D7"/>
    <w:rsid w:val="00237791"/>
    <w:rsid w:val="002508E1"/>
    <w:rsid w:val="002556C7"/>
    <w:rsid w:val="00265C5C"/>
    <w:rsid w:val="00280DBD"/>
    <w:rsid w:val="00292556"/>
    <w:rsid w:val="002B554D"/>
    <w:rsid w:val="002C3159"/>
    <w:rsid w:val="002F1BDE"/>
    <w:rsid w:val="002F7AB1"/>
    <w:rsid w:val="003166F4"/>
    <w:rsid w:val="003445F1"/>
    <w:rsid w:val="00344EEA"/>
    <w:rsid w:val="00382B15"/>
    <w:rsid w:val="0038470F"/>
    <w:rsid w:val="0038601B"/>
    <w:rsid w:val="00386C14"/>
    <w:rsid w:val="003A006A"/>
    <w:rsid w:val="003A366E"/>
    <w:rsid w:val="003C4A24"/>
    <w:rsid w:val="003D06BD"/>
    <w:rsid w:val="003D65BF"/>
    <w:rsid w:val="003D675B"/>
    <w:rsid w:val="003F2909"/>
    <w:rsid w:val="0040117A"/>
    <w:rsid w:val="00414F17"/>
    <w:rsid w:val="004232C6"/>
    <w:rsid w:val="0045127E"/>
    <w:rsid w:val="0048106F"/>
    <w:rsid w:val="00487859"/>
    <w:rsid w:val="00492BA4"/>
    <w:rsid w:val="004A4E55"/>
    <w:rsid w:val="004A5D81"/>
    <w:rsid w:val="004B6595"/>
    <w:rsid w:val="004C2E4F"/>
    <w:rsid w:val="004F570A"/>
    <w:rsid w:val="00506111"/>
    <w:rsid w:val="00524E48"/>
    <w:rsid w:val="0053611F"/>
    <w:rsid w:val="005364E7"/>
    <w:rsid w:val="00541576"/>
    <w:rsid w:val="005475D1"/>
    <w:rsid w:val="005759DE"/>
    <w:rsid w:val="00583B6B"/>
    <w:rsid w:val="0058718D"/>
    <w:rsid w:val="005903A5"/>
    <w:rsid w:val="005B082C"/>
    <w:rsid w:val="005B2D1F"/>
    <w:rsid w:val="005B6EAE"/>
    <w:rsid w:val="005D2CE6"/>
    <w:rsid w:val="005E657E"/>
    <w:rsid w:val="005F11C8"/>
    <w:rsid w:val="006160D9"/>
    <w:rsid w:val="00620155"/>
    <w:rsid w:val="00630DA0"/>
    <w:rsid w:val="0064152B"/>
    <w:rsid w:val="0064709F"/>
    <w:rsid w:val="00651C3C"/>
    <w:rsid w:val="00660891"/>
    <w:rsid w:val="00661100"/>
    <w:rsid w:val="006710DA"/>
    <w:rsid w:val="00682B61"/>
    <w:rsid w:val="00685BE9"/>
    <w:rsid w:val="006A1689"/>
    <w:rsid w:val="006C235F"/>
    <w:rsid w:val="006C3BA9"/>
    <w:rsid w:val="006C6AC0"/>
    <w:rsid w:val="006C78CE"/>
    <w:rsid w:val="006D3DD3"/>
    <w:rsid w:val="006E1B72"/>
    <w:rsid w:val="006F1053"/>
    <w:rsid w:val="00722B3C"/>
    <w:rsid w:val="007238C4"/>
    <w:rsid w:val="007512E1"/>
    <w:rsid w:val="0075228E"/>
    <w:rsid w:val="00752C7D"/>
    <w:rsid w:val="00756554"/>
    <w:rsid w:val="007A5A62"/>
    <w:rsid w:val="007B6950"/>
    <w:rsid w:val="007B6D8F"/>
    <w:rsid w:val="007C02F9"/>
    <w:rsid w:val="007C209F"/>
    <w:rsid w:val="007C5C42"/>
    <w:rsid w:val="007C721A"/>
    <w:rsid w:val="007D4DA5"/>
    <w:rsid w:val="007F4BD6"/>
    <w:rsid w:val="00803BDC"/>
    <w:rsid w:val="00804156"/>
    <w:rsid w:val="00804E0C"/>
    <w:rsid w:val="0080560D"/>
    <w:rsid w:val="00805657"/>
    <w:rsid w:val="00805E6D"/>
    <w:rsid w:val="0081760A"/>
    <w:rsid w:val="00835C6A"/>
    <w:rsid w:val="00842141"/>
    <w:rsid w:val="00847572"/>
    <w:rsid w:val="00854EFF"/>
    <w:rsid w:val="00867826"/>
    <w:rsid w:val="00883135"/>
    <w:rsid w:val="008A6806"/>
    <w:rsid w:val="008B02DD"/>
    <w:rsid w:val="008B2F12"/>
    <w:rsid w:val="008B6784"/>
    <w:rsid w:val="008C1EEA"/>
    <w:rsid w:val="008C6747"/>
    <w:rsid w:val="008C788A"/>
    <w:rsid w:val="008D189D"/>
    <w:rsid w:val="008E02A1"/>
    <w:rsid w:val="008E0B9C"/>
    <w:rsid w:val="008F7244"/>
    <w:rsid w:val="00911710"/>
    <w:rsid w:val="009135D6"/>
    <w:rsid w:val="00947A22"/>
    <w:rsid w:val="0095335A"/>
    <w:rsid w:val="009658B6"/>
    <w:rsid w:val="00973903"/>
    <w:rsid w:val="009765C9"/>
    <w:rsid w:val="00981B80"/>
    <w:rsid w:val="00981BF0"/>
    <w:rsid w:val="00990B3A"/>
    <w:rsid w:val="00992ED7"/>
    <w:rsid w:val="00993FE0"/>
    <w:rsid w:val="009A601D"/>
    <w:rsid w:val="009B2137"/>
    <w:rsid w:val="009C02FA"/>
    <w:rsid w:val="009F2564"/>
    <w:rsid w:val="00A02F85"/>
    <w:rsid w:val="00A05A01"/>
    <w:rsid w:val="00A06027"/>
    <w:rsid w:val="00A25ACF"/>
    <w:rsid w:val="00A306A3"/>
    <w:rsid w:val="00A317D4"/>
    <w:rsid w:val="00A54F10"/>
    <w:rsid w:val="00A65889"/>
    <w:rsid w:val="00A71EF8"/>
    <w:rsid w:val="00A71F00"/>
    <w:rsid w:val="00AA0679"/>
    <w:rsid w:val="00AA0B68"/>
    <w:rsid w:val="00AA0D17"/>
    <w:rsid w:val="00AA1865"/>
    <w:rsid w:val="00AA2923"/>
    <w:rsid w:val="00AA5E24"/>
    <w:rsid w:val="00AA6879"/>
    <w:rsid w:val="00AB6AF1"/>
    <w:rsid w:val="00AD64A8"/>
    <w:rsid w:val="00AD7D6A"/>
    <w:rsid w:val="00AE06EA"/>
    <w:rsid w:val="00AE143C"/>
    <w:rsid w:val="00AE3DFC"/>
    <w:rsid w:val="00AF6931"/>
    <w:rsid w:val="00B20D04"/>
    <w:rsid w:val="00B268F1"/>
    <w:rsid w:val="00B448AD"/>
    <w:rsid w:val="00B5192A"/>
    <w:rsid w:val="00B55884"/>
    <w:rsid w:val="00B84890"/>
    <w:rsid w:val="00B902D7"/>
    <w:rsid w:val="00B94851"/>
    <w:rsid w:val="00B95B9B"/>
    <w:rsid w:val="00B96491"/>
    <w:rsid w:val="00BD02C5"/>
    <w:rsid w:val="00BD4B1E"/>
    <w:rsid w:val="00BE2913"/>
    <w:rsid w:val="00BE37A8"/>
    <w:rsid w:val="00BF165A"/>
    <w:rsid w:val="00BF2F8A"/>
    <w:rsid w:val="00C04A89"/>
    <w:rsid w:val="00C0533B"/>
    <w:rsid w:val="00C05E18"/>
    <w:rsid w:val="00C35CC8"/>
    <w:rsid w:val="00C434BC"/>
    <w:rsid w:val="00C46779"/>
    <w:rsid w:val="00C52159"/>
    <w:rsid w:val="00C57261"/>
    <w:rsid w:val="00C70F54"/>
    <w:rsid w:val="00C71827"/>
    <w:rsid w:val="00C84660"/>
    <w:rsid w:val="00C848A3"/>
    <w:rsid w:val="00C8656F"/>
    <w:rsid w:val="00CA13CB"/>
    <w:rsid w:val="00CC540C"/>
    <w:rsid w:val="00CC687B"/>
    <w:rsid w:val="00CD3B80"/>
    <w:rsid w:val="00CE7859"/>
    <w:rsid w:val="00CF7D62"/>
    <w:rsid w:val="00D25DD6"/>
    <w:rsid w:val="00D27438"/>
    <w:rsid w:val="00D3222B"/>
    <w:rsid w:val="00D33F50"/>
    <w:rsid w:val="00D34AF1"/>
    <w:rsid w:val="00D34C0B"/>
    <w:rsid w:val="00D36687"/>
    <w:rsid w:val="00D841DC"/>
    <w:rsid w:val="00D875F9"/>
    <w:rsid w:val="00DC6863"/>
    <w:rsid w:val="00DE7F59"/>
    <w:rsid w:val="00DF5D9A"/>
    <w:rsid w:val="00DF6614"/>
    <w:rsid w:val="00E02F8D"/>
    <w:rsid w:val="00E06766"/>
    <w:rsid w:val="00E1479E"/>
    <w:rsid w:val="00E368DA"/>
    <w:rsid w:val="00E3732A"/>
    <w:rsid w:val="00E52A01"/>
    <w:rsid w:val="00E73741"/>
    <w:rsid w:val="00E73EE6"/>
    <w:rsid w:val="00EA72AC"/>
    <w:rsid w:val="00EB78AE"/>
    <w:rsid w:val="00EC0A4E"/>
    <w:rsid w:val="00ED4D2B"/>
    <w:rsid w:val="00EE2BFF"/>
    <w:rsid w:val="00EF5750"/>
    <w:rsid w:val="00F02AFA"/>
    <w:rsid w:val="00F16F8A"/>
    <w:rsid w:val="00F17854"/>
    <w:rsid w:val="00F24586"/>
    <w:rsid w:val="00F362BB"/>
    <w:rsid w:val="00F365AE"/>
    <w:rsid w:val="00F37E12"/>
    <w:rsid w:val="00F403D1"/>
    <w:rsid w:val="00F418D9"/>
    <w:rsid w:val="00F441EF"/>
    <w:rsid w:val="00F50093"/>
    <w:rsid w:val="00F6162C"/>
    <w:rsid w:val="00F70AFA"/>
    <w:rsid w:val="00F767D0"/>
    <w:rsid w:val="00F818F2"/>
    <w:rsid w:val="00F87E57"/>
    <w:rsid w:val="00FC029C"/>
    <w:rsid w:val="00FC6258"/>
    <w:rsid w:val="00FE1923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4445EE"/>
  <w15:chartTrackingRefBased/>
  <w15:docId w15:val="{239D18A4-94FE-4743-993D-0B471C53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F7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05F7B"/>
    <w:pPr>
      <w:keepNext/>
      <w:numPr>
        <w:numId w:val="5"/>
      </w:numPr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qFormat/>
    <w:rsid w:val="00105F7B"/>
    <w:pPr>
      <w:keepNext/>
      <w:numPr>
        <w:ilvl w:val="1"/>
        <w:numId w:val="5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qFormat/>
    <w:rsid w:val="00105F7B"/>
    <w:pPr>
      <w:keepNext/>
      <w:numPr>
        <w:ilvl w:val="2"/>
        <w:numId w:val="5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qFormat/>
    <w:rsid w:val="00105F7B"/>
    <w:pPr>
      <w:keepNext/>
      <w:numPr>
        <w:ilvl w:val="3"/>
        <w:numId w:val="5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105F7B"/>
    <w:pPr>
      <w:keepNext/>
      <w:numPr>
        <w:ilvl w:val="4"/>
        <w:numId w:val="5"/>
      </w:numPr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105F7B"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qFormat/>
    <w:rsid w:val="00105F7B"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105F7B"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105F7B"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rsid w:val="00105F7B"/>
    <w:rPr>
      <w:rFonts w:cs="Times New Roman"/>
      <w:sz w:val="16"/>
    </w:rPr>
  </w:style>
  <w:style w:type="character" w:customStyle="1" w:styleId="Smbolosdenumerao">
    <w:name w:val="Símbolos de numeração"/>
    <w:rsid w:val="00105F7B"/>
  </w:style>
  <w:style w:type="character" w:customStyle="1" w:styleId="Marcadores">
    <w:name w:val="Marcadores"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HiperlinkVisitado">
    <w:name w:val="FollowedHyperlink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rsid w:val="00105F7B"/>
    <w:rPr>
      <w:rFonts w:ascii="Symbol" w:hAnsi="Symbol"/>
    </w:rPr>
  </w:style>
  <w:style w:type="character" w:customStyle="1" w:styleId="WW8Num2z0">
    <w:name w:val="WW8Num2z0"/>
    <w:rsid w:val="00105F7B"/>
    <w:rPr>
      <w:rFonts w:ascii="Symbol" w:hAnsi="Symbol"/>
      <w:color w:val="000000"/>
    </w:rPr>
  </w:style>
  <w:style w:type="character" w:customStyle="1" w:styleId="WW8Num8z0">
    <w:name w:val="WW8Num8z0"/>
    <w:rsid w:val="00105F7B"/>
    <w:rPr>
      <w:rFonts w:ascii="Wingdings" w:hAnsi="Wingdings"/>
    </w:rPr>
  </w:style>
  <w:style w:type="character" w:customStyle="1" w:styleId="WW8Num11z0">
    <w:name w:val="WW8Num11z0"/>
    <w:rsid w:val="00105F7B"/>
    <w:rPr>
      <w:rFonts w:ascii="Symbol" w:hAnsi="Symbol"/>
    </w:rPr>
  </w:style>
  <w:style w:type="character" w:customStyle="1" w:styleId="WW8Num11z1">
    <w:name w:val="WW8Num11z1"/>
    <w:rsid w:val="00105F7B"/>
    <w:rPr>
      <w:rFonts w:ascii="Courier New" w:hAnsi="Courier New"/>
    </w:rPr>
  </w:style>
  <w:style w:type="character" w:customStyle="1" w:styleId="WW8Num11z2">
    <w:name w:val="WW8Num11z2"/>
    <w:rsid w:val="00105F7B"/>
    <w:rPr>
      <w:rFonts w:ascii="Wingdings" w:hAnsi="Wingdings"/>
    </w:rPr>
  </w:style>
  <w:style w:type="character" w:customStyle="1" w:styleId="Fontepargpadro2">
    <w:name w:val="Fonte parág. padrão2"/>
    <w:rsid w:val="00105F7B"/>
  </w:style>
  <w:style w:type="character" w:customStyle="1" w:styleId="Fontepargpadro1">
    <w:name w:val="Fonte parág. padrão1"/>
    <w:rsid w:val="00105F7B"/>
  </w:style>
  <w:style w:type="character" w:customStyle="1" w:styleId="WW8Num1z1">
    <w:name w:val="WW8Num1z1"/>
    <w:rsid w:val="00105F7B"/>
    <w:rPr>
      <w:rFonts w:ascii="Courier New" w:hAnsi="Courier New"/>
    </w:rPr>
  </w:style>
  <w:style w:type="character" w:customStyle="1" w:styleId="WW8Num1z2">
    <w:name w:val="WW8Num1z2"/>
    <w:rsid w:val="00105F7B"/>
    <w:rPr>
      <w:rFonts w:ascii="Wingdings" w:hAnsi="Wingdings"/>
    </w:rPr>
  </w:style>
  <w:style w:type="character" w:customStyle="1" w:styleId="WW8Num4z0">
    <w:name w:val="WW8Num4z0"/>
    <w:rsid w:val="00105F7B"/>
    <w:rPr>
      <w:rFonts w:ascii="Wingdings" w:hAnsi="Wingdings"/>
    </w:rPr>
  </w:style>
  <w:style w:type="character" w:customStyle="1" w:styleId="WW8Num4z1">
    <w:name w:val="WW8Num4z1"/>
    <w:rsid w:val="00105F7B"/>
    <w:rPr>
      <w:rFonts w:ascii="Courier New" w:hAnsi="Courier New"/>
    </w:rPr>
  </w:style>
  <w:style w:type="character" w:customStyle="1" w:styleId="WW8Num4z3">
    <w:name w:val="WW8Num4z3"/>
    <w:rsid w:val="00105F7B"/>
    <w:rPr>
      <w:rFonts w:ascii="Symbol" w:hAnsi="Symbol"/>
    </w:rPr>
  </w:style>
  <w:style w:type="character" w:customStyle="1" w:styleId="WW8Num5z0">
    <w:name w:val="WW8Num5z0"/>
    <w:rsid w:val="00105F7B"/>
    <w:rPr>
      <w:rFonts w:ascii="Symbol" w:hAnsi="Symbol"/>
    </w:rPr>
  </w:style>
  <w:style w:type="character" w:customStyle="1" w:styleId="WW8Num5z1">
    <w:name w:val="WW8Num5z1"/>
    <w:rsid w:val="00105F7B"/>
    <w:rPr>
      <w:rFonts w:ascii="Courier New" w:hAnsi="Courier New"/>
    </w:rPr>
  </w:style>
  <w:style w:type="character" w:customStyle="1" w:styleId="WW8Num5z2">
    <w:name w:val="WW8Num5z2"/>
    <w:rsid w:val="00105F7B"/>
    <w:rPr>
      <w:rFonts w:ascii="Wingdings" w:hAnsi="Wingdings"/>
    </w:rPr>
  </w:style>
  <w:style w:type="character" w:customStyle="1" w:styleId="WW8Num6z0">
    <w:name w:val="WW8Num6z0"/>
    <w:rsid w:val="00105F7B"/>
    <w:rPr>
      <w:rFonts w:ascii="Symbol" w:hAnsi="Symbol"/>
    </w:rPr>
  </w:style>
  <w:style w:type="character" w:customStyle="1" w:styleId="WW8Num6z1">
    <w:name w:val="WW8Num6z1"/>
    <w:rsid w:val="00105F7B"/>
    <w:rPr>
      <w:rFonts w:ascii="Courier New" w:hAnsi="Courier New"/>
    </w:rPr>
  </w:style>
  <w:style w:type="character" w:customStyle="1" w:styleId="WW8Num6z2">
    <w:name w:val="WW8Num6z2"/>
    <w:rsid w:val="00105F7B"/>
    <w:rPr>
      <w:rFonts w:ascii="Wingdings" w:hAnsi="Wingdings"/>
    </w:rPr>
  </w:style>
  <w:style w:type="character" w:customStyle="1" w:styleId="WW8Num7z0">
    <w:name w:val="WW8Num7z0"/>
    <w:rsid w:val="00105F7B"/>
    <w:rPr>
      <w:rFonts w:ascii="Wingdings" w:hAnsi="Wingdings"/>
    </w:rPr>
  </w:style>
  <w:style w:type="character" w:customStyle="1" w:styleId="WW8Num7z1">
    <w:name w:val="WW8Num7z1"/>
    <w:rsid w:val="00105F7B"/>
    <w:rPr>
      <w:rFonts w:ascii="Courier New" w:hAnsi="Courier New"/>
    </w:rPr>
  </w:style>
  <w:style w:type="character" w:customStyle="1" w:styleId="WW8Num7z3">
    <w:name w:val="WW8Num7z3"/>
    <w:rsid w:val="00105F7B"/>
    <w:rPr>
      <w:rFonts w:ascii="Symbol" w:hAnsi="Symbol"/>
    </w:rPr>
  </w:style>
  <w:style w:type="character" w:customStyle="1" w:styleId="WW8Num8z1">
    <w:name w:val="WW8Num8z1"/>
    <w:rsid w:val="00105F7B"/>
    <w:rPr>
      <w:rFonts w:ascii="Courier New" w:hAnsi="Courier New"/>
    </w:rPr>
  </w:style>
  <w:style w:type="character" w:customStyle="1" w:styleId="WW8Num8z3">
    <w:name w:val="WW8Num8z3"/>
    <w:rsid w:val="00105F7B"/>
    <w:rPr>
      <w:rFonts w:ascii="Symbol" w:hAnsi="Symbol"/>
    </w:rPr>
  </w:style>
  <w:style w:type="character" w:customStyle="1" w:styleId="WW8Num9z0">
    <w:name w:val="WW8Num9z0"/>
    <w:rsid w:val="00105F7B"/>
    <w:rPr>
      <w:rFonts w:ascii="Symbol" w:hAnsi="Symbol"/>
      <w:color w:val="000000"/>
    </w:rPr>
  </w:style>
  <w:style w:type="character" w:customStyle="1" w:styleId="WW8Num9z1">
    <w:name w:val="WW8Num9z1"/>
    <w:rsid w:val="00105F7B"/>
    <w:rPr>
      <w:rFonts w:ascii="Courier New" w:hAnsi="Courier New"/>
    </w:rPr>
  </w:style>
  <w:style w:type="character" w:customStyle="1" w:styleId="WW8Num9z2">
    <w:name w:val="WW8Num9z2"/>
    <w:rsid w:val="00105F7B"/>
    <w:rPr>
      <w:rFonts w:ascii="Wingdings" w:hAnsi="Wingdings"/>
    </w:rPr>
  </w:style>
  <w:style w:type="character" w:customStyle="1" w:styleId="WW8Num9z3">
    <w:name w:val="WW8Num9z3"/>
    <w:rsid w:val="00105F7B"/>
    <w:rPr>
      <w:rFonts w:ascii="Symbol" w:hAnsi="Symbol"/>
    </w:rPr>
  </w:style>
  <w:style w:type="character" w:customStyle="1" w:styleId="WW8Num10z0">
    <w:name w:val="WW8Num10z0"/>
    <w:rsid w:val="00105F7B"/>
    <w:rPr>
      <w:rFonts w:ascii="Symbol" w:hAnsi="Symbol"/>
      <w:sz w:val="20"/>
    </w:rPr>
  </w:style>
  <w:style w:type="character" w:customStyle="1" w:styleId="WW8Num10z1">
    <w:name w:val="WW8Num10z1"/>
    <w:rsid w:val="00105F7B"/>
    <w:rPr>
      <w:rFonts w:ascii="Courier New" w:hAnsi="Courier New"/>
      <w:sz w:val="20"/>
    </w:rPr>
  </w:style>
  <w:style w:type="character" w:customStyle="1" w:styleId="WW8Num10z2">
    <w:name w:val="WW8Num10z2"/>
    <w:rsid w:val="00105F7B"/>
    <w:rPr>
      <w:rFonts w:ascii="Wingdings" w:hAnsi="Wingdings"/>
      <w:sz w:val="20"/>
    </w:rPr>
  </w:style>
  <w:style w:type="character" w:customStyle="1" w:styleId="WW8Num12z0">
    <w:name w:val="WW8Num12z0"/>
    <w:rsid w:val="00105F7B"/>
    <w:rPr>
      <w:rFonts w:ascii="Symbol" w:hAnsi="Symbol"/>
      <w:color w:val="000000"/>
    </w:rPr>
  </w:style>
  <w:style w:type="character" w:customStyle="1" w:styleId="WW8Num12z1">
    <w:name w:val="WW8Num12z1"/>
    <w:rsid w:val="00105F7B"/>
    <w:rPr>
      <w:rFonts w:ascii="Courier New" w:hAnsi="Courier New"/>
    </w:rPr>
  </w:style>
  <w:style w:type="character" w:customStyle="1" w:styleId="WW8Num12z2">
    <w:name w:val="WW8Num12z2"/>
    <w:rsid w:val="00105F7B"/>
    <w:rPr>
      <w:rFonts w:ascii="Wingdings" w:hAnsi="Wingdings"/>
    </w:rPr>
  </w:style>
  <w:style w:type="character" w:customStyle="1" w:styleId="WW8Num12z3">
    <w:name w:val="WW8Num12z3"/>
    <w:rsid w:val="00105F7B"/>
    <w:rPr>
      <w:rFonts w:ascii="Symbol" w:hAnsi="Symbol"/>
    </w:rPr>
  </w:style>
  <w:style w:type="character" w:customStyle="1" w:styleId="WW8Num13z0">
    <w:name w:val="WW8Num13z0"/>
    <w:rsid w:val="00105F7B"/>
    <w:rPr>
      <w:rFonts w:ascii="Symbol" w:hAnsi="Symbol"/>
    </w:rPr>
  </w:style>
  <w:style w:type="character" w:customStyle="1" w:styleId="WW8Num13z1">
    <w:name w:val="WW8Num13z1"/>
    <w:rsid w:val="00105F7B"/>
    <w:rPr>
      <w:rFonts w:ascii="Courier New" w:hAnsi="Courier New"/>
    </w:rPr>
  </w:style>
  <w:style w:type="character" w:customStyle="1" w:styleId="WW8Num13z2">
    <w:name w:val="WW8Num13z2"/>
    <w:rsid w:val="00105F7B"/>
    <w:rPr>
      <w:rFonts w:ascii="Wingdings" w:hAnsi="Wingdings"/>
    </w:rPr>
  </w:style>
  <w:style w:type="character" w:customStyle="1" w:styleId="WW8Num14z0">
    <w:name w:val="WW8Num14z0"/>
    <w:rsid w:val="00105F7B"/>
    <w:rPr>
      <w:rFonts w:ascii="Times New Roman" w:hAnsi="Times New Roman"/>
    </w:rPr>
  </w:style>
  <w:style w:type="character" w:customStyle="1" w:styleId="WW8Num14z1">
    <w:name w:val="WW8Num14z1"/>
    <w:rsid w:val="00105F7B"/>
    <w:rPr>
      <w:rFonts w:ascii="Courier New" w:hAnsi="Courier New"/>
    </w:rPr>
  </w:style>
  <w:style w:type="character" w:customStyle="1" w:styleId="WW8Num14z2">
    <w:name w:val="WW8Num14z2"/>
    <w:rsid w:val="00105F7B"/>
    <w:rPr>
      <w:rFonts w:ascii="Wingdings" w:hAnsi="Wingdings"/>
    </w:rPr>
  </w:style>
  <w:style w:type="character" w:customStyle="1" w:styleId="WW8Num14z3">
    <w:name w:val="WW8Num14z3"/>
    <w:rsid w:val="00105F7B"/>
    <w:rPr>
      <w:rFonts w:ascii="Symbol" w:hAnsi="Symbol"/>
    </w:rPr>
  </w:style>
  <w:style w:type="character" w:customStyle="1" w:styleId="WW8Num15z0">
    <w:name w:val="WW8Num15z0"/>
    <w:rsid w:val="00105F7B"/>
    <w:rPr>
      <w:rFonts w:ascii="Wingdings" w:hAnsi="Wingdings"/>
    </w:rPr>
  </w:style>
  <w:style w:type="character" w:customStyle="1" w:styleId="WW8Num15z1">
    <w:name w:val="WW8Num15z1"/>
    <w:rsid w:val="00105F7B"/>
    <w:rPr>
      <w:rFonts w:ascii="Courier New" w:hAnsi="Courier New"/>
    </w:rPr>
  </w:style>
  <w:style w:type="character" w:customStyle="1" w:styleId="WW8Num15z3">
    <w:name w:val="WW8Num15z3"/>
    <w:rsid w:val="00105F7B"/>
    <w:rPr>
      <w:rFonts w:ascii="Symbol" w:hAnsi="Symbol"/>
    </w:rPr>
  </w:style>
  <w:style w:type="character" w:customStyle="1" w:styleId="WW8Num16z0">
    <w:name w:val="WW8Num16z0"/>
    <w:rsid w:val="00105F7B"/>
    <w:rPr>
      <w:rFonts w:ascii="Symbol" w:hAnsi="Symbol"/>
      <w:color w:val="000000"/>
    </w:rPr>
  </w:style>
  <w:style w:type="character" w:customStyle="1" w:styleId="WW8Num16z1">
    <w:name w:val="WW8Num16z1"/>
    <w:rsid w:val="00105F7B"/>
    <w:rPr>
      <w:rFonts w:ascii="Courier New" w:hAnsi="Courier New"/>
    </w:rPr>
  </w:style>
  <w:style w:type="character" w:customStyle="1" w:styleId="WW8Num16z2">
    <w:name w:val="WW8Num16z2"/>
    <w:rsid w:val="00105F7B"/>
    <w:rPr>
      <w:rFonts w:ascii="Wingdings" w:hAnsi="Wingdings"/>
    </w:rPr>
  </w:style>
  <w:style w:type="character" w:customStyle="1" w:styleId="WW8Num16z3">
    <w:name w:val="WW8Num16z3"/>
    <w:rsid w:val="00105F7B"/>
    <w:rPr>
      <w:rFonts w:ascii="Symbol" w:hAnsi="Symbol"/>
    </w:rPr>
  </w:style>
  <w:style w:type="character" w:customStyle="1" w:styleId="WW8Num18z0">
    <w:name w:val="WW8Num18z0"/>
    <w:rsid w:val="00105F7B"/>
    <w:rPr>
      <w:rFonts w:ascii="Wingdings" w:hAnsi="Wingdings"/>
    </w:rPr>
  </w:style>
  <w:style w:type="character" w:customStyle="1" w:styleId="WW8Num18z1">
    <w:name w:val="WW8Num18z1"/>
    <w:rsid w:val="00105F7B"/>
    <w:rPr>
      <w:rFonts w:ascii="Courier New" w:hAnsi="Courier New"/>
    </w:rPr>
  </w:style>
  <w:style w:type="character" w:customStyle="1" w:styleId="WW8Num18z3">
    <w:name w:val="WW8Num18z3"/>
    <w:rsid w:val="00105F7B"/>
    <w:rPr>
      <w:rFonts w:ascii="Symbol" w:hAnsi="Symbol"/>
    </w:rPr>
  </w:style>
  <w:style w:type="character" w:customStyle="1" w:styleId="CTMISInstruesChar">
    <w:name w:val="CTM/IS Instruções Char"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Corpodetexto">
    <w:name w:val="Body Text"/>
    <w:basedOn w:val="Normal"/>
    <w:link w:val="CorpodetextoChar"/>
    <w:semiHidden/>
    <w:rsid w:val="00105F7B"/>
    <w:pPr>
      <w:spacing w:after="120"/>
    </w:pPr>
  </w:style>
  <w:style w:type="character" w:customStyle="1" w:styleId="CorpodetextoChar">
    <w:name w:val="Corpo de texto Char"/>
    <w:link w:val="Corpodetexto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customStyle="1" w:styleId="Captulo">
    <w:name w:val="Capítulo"/>
    <w:basedOn w:val="Normal"/>
    <w:next w:val="Corpodetexto"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link w:val="Ttulo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character" w:customStyle="1" w:styleId="TtuloChar">
    <w:name w:val="Título Char"/>
    <w:link w:val="Ttulo"/>
    <w:locked/>
    <w:rsid w:val="007C721A"/>
    <w:rPr>
      <w:rFonts w:ascii="Cambria" w:hAnsi="Cambria" w:cs="Times New Roman"/>
      <w:b/>
      <w:bCs/>
      <w:color w:val="000000"/>
      <w:kern w:val="28"/>
      <w:sz w:val="32"/>
      <w:szCs w:val="32"/>
      <w:lang w:val="x-none" w:eastAsia="ar-SA" w:bidi="ar-SA"/>
    </w:rPr>
  </w:style>
  <w:style w:type="paragraph" w:styleId="Subttulo">
    <w:name w:val="Subtitle"/>
    <w:basedOn w:val="Normal"/>
    <w:next w:val="Corpodetexto"/>
    <w:link w:val="SubttuloChar"/>
    <w:qFormat/>
    <w:rsid w:val="00105F7B"/>
    <w:pPr>
      <w:jc w:val="center"/>
    </w:pPr>
    <w:rPr>
      <w:rFonts w:ascii="Times New Roman" w:hAnsi="Times New Roman"/>
      <w:b/>
      <w:sz w:val="28"/>
    </w:rPr>
  </w:style>
  <w:style w:type="character" w:customStyle="1" w:styleId="SubttuloChar">
    <w:name w:val="Subtítulo Char"/>
    <w:link w:val="Subttulo"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Cabealho">
    <w:name w:val="header"/>
    <w:basedOn w:val="Normal"/>
    <w:link w:val="CabealhoChar"/>
    <w:rsid w:val="00105F7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paragraph" w:styleId="Rodap">
    <w:name w:val="footer"/>
    <w:basedOn w:val="Normal"/>
    <w:link w:val="RodapChar"/>
    <w:semiHidden/>
    <w:rsid w:val="00105F7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semiHidden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paragraph" w:customStyle="1" w:styleId="Contedodatabela">
    <w:name w:val="Conteúdo da tabela"/>
    <w:basedOn w:val="Normal"/>
    <w:rsid w:val="00105F7B"/>
    <w:pPr>
      <w:suppressLineNumbers/>
    </w:pPr>
  </w:style>
  <w:style w:type="paragraph" w:customStyle="1" w:styleId="Ttulodatabela">
    <w:name w:val="Título da tabela"/>
    <w:basedOn w:val="Contedodatabela"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rsid w:val="00105F7B"/>
  </w:style>
  <w:style w:type="paragraph" w:customStyle="1" w:styleId="Contedodoquadro">
    <w:name w:val="Conteúdo do quadro"/>
    <w:basedOn w:val="Corpodetexto"/>
    <w:rsid w:val="00105F7B"/>
  </w:style>
  <w:style w:type="paragraph" w:customStyle="1" w:styleId="ndice">
    <w:name w:val="Índice"/>
    <w:basedOn w:val="Normal"/>
    <w:rsid w:val="00105F7B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rsid w:val="00105F7B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rsid w:val="00105F7B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rsid w:val="00105F7B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105F7B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105F7B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105F7B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105F7B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105F7B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"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rsid w:val="00105F7B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E0B9C"/>
    <w:pPr>
      <w:numPr>
        <w:numId w:val="3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105F7B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105F7B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1"/>
    <w:rsid w:val="00105F7B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105F7B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TMISCorpo2">
    <w:name w:val="CTM/IS Corpo 2"/>
    <w:rsid w:val="00105F7B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105F7B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105F7B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rsid w:val="00105F7B"/>
    <w:pPr>
      <w:spacing w:before="100" w:after="100"/>
    </w:pPr>
    <w:rPr>
      <w:rFonts w:ascii="Arial Unicode MS" w:eastAsia="Arial Unicode MS" w:hAnsi="Times New Roman" w:cs="Arial Unicode MS"/>
      <w:szCs w:val="24"/>
    </w:rPr>
  </w:style>
  <w:style w:type="paragraph" w:customStyle="1" w:styleId="RUPCorpo1">
    <w:name w:val="RUP Corpo 1"/>
    <w:rsid w:val="00105F7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Textodebalo">
    <w:name w:val="Balloon Text"/>
    <w:basedOn w:val="Normal"/>
    <w:link w:val="TextodebaloChar"/>
    <w:rsid w:val="00105F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7C721A"/>
    <w:rPr>
      <w:rFonts w:cs="Times New Roman"/>
      <w:color w:val="000000"/>
      <w:sz w:val="2"/>
      <w:lang w:val="x-none" w:eastAsia="ar-SA" w:bidi="ar-SA"/>
    </w:rPr>
  </w:style>
  <w:style w:type="paragraph" w:customStyle="1" w:styleId="Recuodecorpodetexto3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struo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EPConteudotabela">
    <w:name w:val="EP Conteudotabela"/>
    <w:basedOn w:val="Normal"/>
    <w:rsid w:val="000E5761"/>
    <w:pPr>
      <w:tabs>
        <w:tab w:val="left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customStyle="1" w:styleId="RUPTabela">
    <w:name w:val="RUP Tabela"/>
    <w:rsid w:val="008B2F1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InfoBlue">
    <w:name w:val="InfoBlue"/>
    <w:basedOn w:val="Normal"/>
    <w:next w:val="Corpodetexto"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Dropbox\UnB\Projeto%20ME\Proposta%20de%20Estrat&#233;gia\Templates\Plan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do Projeto</Template>
  <TotalTime>47</TotalTime>
  <Pages>6</Pages>
  <Words>1235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do Projeto</vt:lpstr>
    </vt:vector>
  </TitlesOfParts>
  <Company/>
  <LinksUpToDate>false</LinksUpToDate>
  <CharactersWithSpaces>7892</CharactersWithSpaces>
  <SharedDoc>false</SharedDoc>
  <HLinks>
    <vt:vector size="90" baseType="variant"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_Toc276042538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_Toc276042537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_Toc276042536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_Toc276042535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_Toc276042534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_Toc276042533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_Toc276042532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_Toc276042531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_Toc276042530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_Toc276042529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_Toc276042528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_Toc276042527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_Toc276042526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_Toc276042525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_Toc276042524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&lt;Nome do Projeto&gt;</dc:subject>
  <dc:creator>George Marsicano</dc:creator>
  <cp:keywords>Plano do Projeto</cp:keywords>
  <dc:description>&lt;Nome do Cliente&gt;</dc:description>
  <cp:lastModifiedBy>George Marsicano</cp:lastModifiedBy>
  <cp:revision>20</cp:revision>
  <cp:lastPrinted>2009-10-20T12:56:00Z</cp:lastPrinted>
  <dcterms:created xsi:type="dcterms:W3CDTF">2021-02-05T17:55:00Z</dcterms:created>
  <dcterms:modified xsi:type="dcterms:W3CDTF">2021-02-05T18:47:00Z</dcterms:modified>
</cp:coreProperties>
</file>